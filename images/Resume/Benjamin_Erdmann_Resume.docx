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D3C4" w14:textId="6007CA58" w:rsidR="001978AD" w:rsidRDefault="00BF5CE4">
      <w:pPr>
        <w:pStyle w:val="divdocumentname"/>
        <w:spacing w:before="200"/>
        <w:rPr>
          <w:rStyle w:val="divdocumentword-break"/>
          <w:rFonts w:ascii="Century Gothic" w:eastAsia="Century Gothic" w:hAnsi="Century Gothic" w:cs="Century Gothic"/>
        </w:rPr>
      </w:pPr>
      <w:r>
        <w:rPr>
          <w:rStyle w:val="span"/>
          <w:rFonts w:ascii="Century Gothic" w:eastAsia="Century Gothic" w:hAnsi="Century Gothic" w:cs="Century Gothic"/>
        </w:rPr>
        <w:t>Benjamin</w:t>
      </w:r>
      <w:r>
        <w:rPr>
          <w:rFonts w:ascii="Century Gothic" w:eastAsia="Century Gothic" w:hAnsi="Century Gothic" w:cs="Century Gothic"/>
        </w:rPr>
        <w:t xml:space="preserve"> </w:t>
      </w:r>
      <w:r>
        <w:rPr>
          <w:rStyle w:val="divdocumentword-break"/>
          <w:rFonts w:ascii="Century Gothic" w:eastAsia="Century Gothic" w:hAnsi="Century Gothic" w:cs="Century Gothic"/>
        </w:rPr>
        <w:t>Erdmann</w:t>
      </w:r>
    </w:p>
    <w:p w14:paraId="3A69082D" w14:textId="3F9318E1" w:rsidR="009E1FCB" w:rsidRPr="009A34B6" w:rsidRDefault="009E1FCB" w:rsidP="009E1FCB">
      <w:pPr>
        <w:pStyle w:val="divdocumenttxtBoldParagraph"/>
        <w:spacing w:before="100" w:line="360" w:lineRule="atLeast"/>
        <w:rPr>
          <w:rStyle w:val="divdocumentright-box"/>
          <w:rFonts w:ascii="Century Gothic" w:eastAsia="Century Gothic" w:hAnsi="Century Gothic" w:cs="Century Gothic"/>
          <w:color w:val="343434"/>
          <w:sz w:val="22"/>
          <w:szCs w:val="22"/>
        </w:rPr>
      </w:pPr>
      <w:r w:rsidRPr="009A34B6">
        <w:rPr>
          <w:rStyle w:val="span"/>
          <w:rFonts w:ascii="Century Gothic" w:eastAsia="Century Gothic" w:hAnsi="Century Gothic" w:cs="Century Gothic"/>
          <w:color w:val="343434"/>
          <w:spacing w:val="4"/>
          <w:sz w:val="22"/>
          <w:szCs w:val="22"/>
        </w:rPr>
        <w:t xml:space="preserve">Phone </w:t>
      </w:r>
      <w:r w:rsidRPr="009A34B6">
        <w:rPr>
          <w:rStyle w:val="span"/>
          <w:rFonts w:ascii="Century Gothic" w:eastAsia="Century Gothic" w:hAnsi="Century Gothic" w:cs="Century Gothic"/>
          <w:color w:val="343434"/>
          <w:spacing w:val="4"/>
          <w:sz w:val="22"/>
          <w:szCs w:val="22"/>
        </w:rPr>
        <w:tab/>
      </w:r>
      <w:r w:rsidRPr="009A34B6">
        <w:rPr>
          <w:rStyle w:val="span"/>
          <w:rFonts w:ascii="Century Gothic" w:eastAsia="Century Gothic" w:hAnsi="Century Gothic" w:cs="Century Gothic"/>
          <w:color w:val="343434"/>
          <w:spacing w:val="4"/>
          <w:sz w:val="22"/>
          <w:szCs w:val="22"/>
        </w:rPr>
        <w:tab/>
      </w:r>
      <w:r w:rsidRPr="009A34B6">
        <w:rPr>
          <w:rStyle w:val="span"/>
          <w:rFonts w:ascii="Century Gothic" w:eastAsia="Century Gothic" w:hAnsi="Century Gothic" w:cs="Century Gothic"/>
          <w:color w:val="343434"/>
          <w:spacing w:val="4"/>
          <w:sz w:val="22"/>
          <w:szCs w:val="22"/>
        </w:rPr>
        <w:tab/>
      </w:r>
      <w:r w:rsidRPr="009A34B6">
        <w:rPr>
          <w:rStyle w:val="span"/>
          <w:rFonts w:ascii="Century Gothic" w:eastAsia="Century Gothic" w:hAnsi="Century Gothic" w:cs="Century Gothic"/>
          <w:color w:val="343434"/>
          <w:spacing w:val="4"/>
          <w:sz w:val="22"/>
          <w:szCs w:val="22"/>
        </w:rPr>
        <w:t xml:space="preserve">E-mail </w:t>
      </w:r>
      <w:r w:rsidRPr="009A34B6">
        <w:rPr>
          <w:rStyle w:val="span"/>
          <w:rFonts w:ascii="Century Gothic" w:eastAsia="Century Gothic" w:hAnsi="Century Gothic" w:cs="Century Gothic"/>
          <w:color w:val="343434"/>
          <w:spacing w:val="4"/>
          <w:sz w:val="22"/>
          <w:szCs w:val="22"/>
        </w:rPr>
        <w:tab/>
      </w:r>
      <w:r w:rsidRPr="009A34B6">
        <w:rPr>
          <w:rStyle w:val="span"/>
          <w:rFonts w:ascii="Century Gothic" w:eastAsia="Century Gothic" w:hAnsi="Century Gothic" w:cs="Century Gothic"/>
          <w:color w:val="343434"/>
          <w:spacing w:val="4"/>
          <w:sz w:val="22"/>
          <w:szCs w:val="22"/>
        </w:rPr>
        <w:tab/>
      </w:r>
      <w:r w:rsidRPr="009A34B6">
        <w:rPr>
          <w:rStyle w:val="span"/>
          <w:rFonts w:ascii="Century Gothic" w:eastAsia="Century Gothic" w:hAnsi="Century Gothic" w:cs="Century Gothic"/>
          <w:color w:val="343434"/>
          <w:spacing w:val="4"/>
          <w:sz w:val="22"/>
          <w:szCs w:val="22"/>
        </w:rPr>
        <w:tab/>
      </w:r>
      <w:r w:rsidRPr="009A34B6">
        <w:rPr>
          <w:rStyle w:val="span"/>
          <w:rFonts w:ascii="Century Gothic" w:eastAsia="Century Gothic" w:hAnsi="Century Gothic" w:cs="Century Gothic"/>
          <w:color w:val="343434"/>
          <w:spacing w:val="4"/>
          <w:sz w:val="22"/>
          <w:szCs w:val="22"/>
        </w:rPr>
        <w:tab/>
        <w:t>Portfolio</w:t>
      </w:r>
    </w:p>
    <w:p w14:paraId="3E758B9F" w14:textId="7440B8F8" w:rsidR="000832B9" w:rsidRDefault="009E1FCB" w:rsidP="009E1FCB">
      <w:pPr>
        <w:pStyle w:val="div"/>
        <w:spacing w:line="360" w:lineRule="atLeast"/>
        <w:rPr>
          <w:rStyle w:val="span"/>
          <w:rFonts w:ascii="Century Gothic" w:eastAsia="Century Gothic" w:hAnsi="Century Gothic" w:cs="Century Gothic"/>
          <w:color w:val="343434"/>
          <w:spacing w:val="4"/>
          <w:sz w:val="22"/>
          <w:szCs w:val="22"/>
        </w:rPr>
      </w:pPr>
      <w:r w:rsidRPr="009A34B6">
        <w:rPr>
          <w:rStyle w:val="span"/>
          <w:rFonts w:ascii="Century Gothic" w:eastAsia="Century Gothic" w:hAnsi="Century Gothic" w:cs="Century Gothic"/>
          <w:color w:val="343434"/>
          <w:spacing w:val="4"/>
          <w:sz w:val="22"/>
          <w:szCs w:val="22"/>
        </w:rPr>
        <w:t>(469) 720-2002</w:t>
      </w:r>
      <w:r w:rsidRPr="009A34B6">
        <w:rPr>
          <w:rStyle w:val="span"/>
          <w:rFonts w:ascii="Century Gothic" w:eastAsia="Century Gothic" w:hAnsi="Century Gothic" w:cs="Century Gothic"/>
          <w:color w:val="343434"/>
          <w:spacing w:val="4"/>
          <w:sz w:val="22"/>
          <w:szCs w:val="22"/>
        </w:rPr>
        <w:tab/>
      </w:r>
      <w:r w:rsidRPr="009A34B6">
        <w:rPr>
          <w:rStyle w:val="span"/>
          <w:rFonts w:ascii="Century Gothic" w:eastAsia="Century Gothic" w:hAnsi="Century Gothic" w:cs="Century Gothic"/>
          <w:color w:val="343434"/>
          <w:spacing w:val="4"/>
          <w:sz w:val="22"/>
          <w:szCs w:val="22"/>
        </w:rPr>
        <w:tab/>
      </w:r>
      <w:hyperlink r:id="rId5" w:history="1">
        <w:r w:rsidR="009A34B6" w:rsidRPr="009A34B6">
          <w:rPr>
            <w:rStyle w:val="Hyperlink"/>
            <w:rFonts w:ascii="Century Gothic" w:eastAsia="Century Gothic" w:hAnsi="Century Gothic" w:cs="Century Gothic"/>
            <w:spacing w:val="4"/>
            <w:sz w:val="22"/>
            <w:szCs w:val="22"/>
          </w:rPr>
          <w:t>berdmann02@gmail.com</w:t>
        </w:r>
      </w:hyperlink>
      <w:r w:rsidR="009A34B6" w:rsidRPr="009A34B6">
        <w:rPr>
          <w:rStyle w:val="span"/>
          <w:rFonts w:ascii="Century Gothic" w:eastAsia="Century Gothic" w:hAnsi="Century Gothic" w:cs="Century Gothic"/>
          <w:color w:val="343434"/>
          <w:spacing w:val="4"/>
          <w:sz w:val="22"/>
          <w:szCs w:val="22"/>
        </w:rPr>
        <w:tab/>
      </w:r>
      <w:r w:rsidR="009A34B6" w:rsidRPr="009A34B6">
        <w:rPr>
          <w:rStyle w:val="span"/>
          <w:rFonts w:ascii="Century Gothic" w:eastAsia="Century Gothic" w:hAnsi="Century Gothic" w:cs="Century Gothic"/>
          <w:color w:val="343434"/>
          <w:spacing w:val="4"/>
          <w:sz w:val="22"/>
          <w:szCs w:val="22"/>
        </w:rPr>
        <w:tab/>
      </w:r>
      <w:hyperlink r:id="rId6" w:history="1">
        <w:r w:rsidR="009A34B6" w:rsidRPr="009A34B6">
          <w:rPr>
            <w:rStyle w:val="Hyperlink"/>
            <w:rFonts w:ascii="Century Gothic" w:eastAsia="Century Gothic" w:hAnsi="Century Gothic" w:cs="Century Gothic"/>
            <w:spacing w:val="4"/>
            <w:sz w:val="22"/>
            <w:szCs w:val="22"/>
          </w:rPr>
          <w:t>www.benjaminerdmann.work</w:t>
        </w:r>
      </w:hyperlink>
      <w:r w:rsidR="009A34B6" w:rsidRPr="009A34B6">
        <w:rPr>
          <w:rStyle w:val="span"/>
          <w:rFonts w:ascii="Century Gothic" w:eastAsia="Century Gothic" w:hAnsi="Century Gothic" w:cs="Century Gothic"/>
          <w:color w:val="343434"/>
          <w:spacing w:val="4"/>
          <w:sz w:val="22"/>
          <w:szCs w:val="22"/>
        </w:rPr>
        <w:t xml:space="preserve"> </w:t>
      </w:r>
    </w:p>
    <w:p w14:paraId="7205006C" w14:textId="7C4EDF18" w:rsidR="00DE52E9" w:rsidRPr="000832B9" w:rsidRDefault="00DE52E9" w:rsidP="009E1FCB">
      <w:pPr>
        <w:pStyle w:val="div"/>
        <w:spacing w:line="360" w:lineRule="atLeast"/>
        <w:rPr>
          <w:rStyle w:val="divdocumentright-box"/>
          <w:rFonts w:ascii="Century Gothic" w:eastAsia="Century Gothic" w:hAnsi="Century Gothic" w:cs="Century Gothic"/>
          <w:color w:val="343434"/>
          <w:sz w:val="22"/>
          <w:szCs w:val="22"/>
        </w:rPr>
      </w:pPr>
      <w:r>
        <w:rPr>
          <w:rFonts w:ascii="Century Gothic" w:eastAsia="Century Gothic" w:hAnsi="Century Gothic" w:cs="Century Gothic"/>
          <w:noProof/>
          <w:color w:val="343434"/>
          <w:spacing w:val="4"/>
          <w:sz w:val="22"/>
          <w:szCs w:val="22"/>
        </w:rPr>
        <mc:AlternateContent>
          <mc:Choice Requires="wps">
            <w:drawing>
              <wp:anchor distT="0" distB="0" distL="114300" distR="114300" simplePos="0" relativeHeight="251660288" behindDoc="0" locked="0" layoutInCell="1" allowOverlap="1" wp14:anchorId="78D185AA" wp14:editId="16734AC3">
                <wp:simplePos x="0" y="0"/>
                <wp:positionH relativeFrom="column">
                  <wp:posOffset>-145415</wp:posOffset>
                </wp:positionH>
                <wp:positionV relativeFrom="paragraph">
                  <wp:posOffset>154940</wp:posOffset>
                </wp:positionV>
                <wp:extent cx="6434138" cy="0"/>
                <wp:effectExtent l="38100" t="38100" r="62230" b="95250"/>
                <wp:wrapNone/>
                <wp:docPr id="4" name="Straight Connector 4"/>
                <wp:cNvGraphicFramePr/>
                <a:graphic xmlns:a="http://schemas.openxmlformats.org/drawingml/2006/main">
                  <a:graphicData uri="http://schemas.microsoft.com/office/word/2010/wordprocessingShape">
                    <wps:wsp>
                      <wps:cNvCnPr/>
                      <wps:spPr>
                        <a:xfrm flipV="1">
                          <a:off x="0" y="0"/>
                          <a:ext cx="643413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8713"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2.2pt" to="495.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" strokecolor="black [3200]" strokeweight="2pt">
                <v:shadow on="t" color="black" opacity="24903f" origin=",.5" offset="0,.55556mm"/>
              </v:line>
            </w:pict>
          </mc:Fallback>
        </mc:AlternateContent>
      </w:r>
    </w:p>
    <w:p w14:paraId="2236FBC5" w14:textId="4124E9F5" w:rsidR="001978AD" w:rsidRDefault="00B262EF">
      <w:pPr>
        <w:pStyle w:val="divdocumentresumeTitle"/>
        <w:spacing w:line="360" w:lineRule="atLeast"/>
        <w:rPr>
          <w:rFonts w:ascii="Century Gothic" w:eastAsia="Century Gothic" w:hAnsi="Century Gothic" w:cs="Century Gothic"/>
          <w:color w:val="003D74"/>
          <w:sz w:val="32"/>
          <w:szCs w:val="32"/>
        </w:rPr>
      </w:pPr>
      <w:r>
        <w:rPr>
          <w:rFonts w:ascii="Century Gothic" w:eastAsia="Century Gothic" w:hAnsi="Century Gothic" w:cs="Century Gothic"/>
          <w:color w:val="003D74"/>
          <w:sz w:val="32"/>
          <w:szCs w:val="32"/>
        </w:rPr>
        <w:t>Full Stack</w:t>
      </w:r>
      <w:r w:rsidR="00BF5CE4">
        <w:rPr>
          <w:rFonts w:ascii="Century Gothic" w:eastAsia="Century Gothic" w:hAnsi="Century Gothic" w:cs="Century Gothic"/>
          <w:color w:val="003D74"/>
          <w:sz w:val="32"/>
          <w:szCs w:val="32"/>
        </w:rPr>
        <w:t xml:space="preserve"> Developer</w:t>
      </w:r>
    </w:p>
    <w:p w14:paraId="326567E5" w14:textId="3AF9522A" w:rsidR="001978AD" w:rsidRDefault="00B262EF">
      <w:pPr>
        <w:pStyle w:val="p"/>
        <w:spacing w:before="200" w:line="360" w:lineRule="atLeast"/>
        <w:rPr>
          <w:rFonts w:ascii="Century Gothic" w:eastAsia="Century Gothic" w:hAnsi="Century Gothic" w:cs="Century Gothic"/>
          <w:color w:val="343434"/>
          <w:sz w:val="22"/>
          <w:szCs w:val="22"/>
        </w:rPr>
      </w:pPr>
      <w:r>
        <w:rPr>
          <w:rFonts w:ascii="Century Gothic" w:eastAsia="Century Gothic" w:hAnsi="Century Gothic" w:cs="Century Gothic"/>
          <w:noProof/>
          <w:color w:val="343434"/>
          <w:sz w:val="22"/>
          <w:szCs w:val="22"/>
        </w:rPr>
        <mc:AlternateContent>
          <mc:Choice Requires="wpi">
            <w:drawing>
              <wp:anchor distT="0" distB="0" distL="114300" distR="114300" simplePos="0" relativeHeight="251659264" behindDoc="0" locked="0" layoutInCell="1" allowOverlap="1" wp14:anchorId="09D1EC41" wp14:editId="67AB9916">
                <wp:simplePos x="0" y="0"/>
                <wp:positionH relativeFrom="column">
                  <wp:posOffset>8662482</wp:posOffset>
                </wp:positionH>
                <wp:positionV relativeFrom="paragraph">
                  <wp:posOffset>4161565</wp:posOffset>
                </wp:positionV>
                <wp:extent cx="254520" cy="502920"/>
                <wp:effectExtent l="38100" t="38100" r="50800" b="4953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54520" cy="502920"/>
                      </w14:xfrm>
                    </w14:contentPart>
                  </a:graphicData>
                </a:graphic>
              </wp:anchor>
            </w:drawing>
          </mc:Choice>
          <mc:Fallback>
            <w:pict>
              <v:shapetype w14:anchorId="76E924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81.4pt;margin-top:327pt;width:21.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">
                <v:imagedata r:id="rId8" o:title=""/>
              </v:shape>
            </w:pict>
          </mc:Fallback>
        </mc:AlternateContent>
      </w:r>
      <w:r w:rsidR="00BF5CE4">
        <w:rPr>
          <w:rFonts w:ascii="Century Gothic" w:eastAsia="Century Gothic" w:hAnsi="Century Gothic" w:cs="Century Gothic"/>
          <w:color w:val="343434"/>
          <w:sz w:val="22"/>
          <w:szCs w:val="22"/>
        </w:rPr>
        <w:t>Ambitious Health Science major</w:t>
      </w:r>
      <w:r w:rsidR="00352C6F">
        <w:rPr>
          <w:rFonts w:ascii="Century Gothic" w:eastAsia="Century Gothic" w:hAnsi="Century Gothic" w:cs="Century Gothic"/>
          <w:color w:val="343434"/>
          <w:sz w:val="22"/>
          <w:szCs w:val="22"/>
        </w:rPr>
        <w:t xml:space="preserve"> who</w:t>
      </w:r>
      <w:r w:rsidR="00BF5CE4">
        <w:rPr>
          <w:rFonts w:ascii="Century Gothic" w:eastAsia="Century Gothic" w:hAnsi="Century Gothic" w:cs="Century Gothic"/>
          <w:color w:val="343434"/>
          <w:sz w:val="22"/>
          <w:szCs w:val="22"/>
        </w:rPr>
        <w:t xml:space="preserve"> brings enthusiasm and detailed understanding to the Computer Science field by knowing various programming languages for webpage planning, development and maintenance. Experience designing and developing sites from concept to roll out. Foundational grasp of React</w:t>
      </w:r>
      <w:r w:rsidR="00C90391">
        <w:rPr>
          <w:rFonts w:ascii="Century Gothic" w:eastAsia="Century Gothic" w:hAnsi="Century Gothic" w:cs="Century Gothic"/>
          <w:color w:val="343434"/>
          <w:sz w:val="22"/>
          <w:szCs w:val="22"/>
        </w:rPr>
        <w:t xml:space="preserve">JS </w:t>
      </w:r>
      <w:r w:rsidR="00BF5CE4">
        <w:rPr>
          <w:rFonts w:ascii="Century Gothic" w:eastAsia="Century Gothic" w:hAnsi="Century Gothic" w:cs="Century Gothic"/>
          <w:color w:val="343434"/>
          <w:sz w:val="22"/>
          <w:szCs w:val="22"/>
        </w:rPr>
        <w:t xml:space="preserve">development platform and security requirements. </w:t>
      </w:r>
    </w:p>
    <w:tbl>
      <w:tblPr>
        <w:tblStyle w:val="divdocumentparentContainer"/>
        <w:tblW w:w="5000" w:type="pct"/>
        <w:tblCellMar>
          <w:left w:w="0" w:type="dxa"/>
          <w:right w:w="0" w:type="dxa"/>
        </w:tblCellMar>
        <w:tblLook w:val="05E0" w:firstRow="1" w:lastRow="1" w:firstColumn="1" w:lastColumn="1" w:noHBand="0" w:noVBand="1"/>
      </w:tblPr>
      <w:tblGrid>
        <w:gridCol w:w="7583"/>
        <w:gridCol w:w="590"/>
        <w:gridCol w:w="3067"/>
      </w:tblGrid>
      <w:tr w:rsidR="001978AD" w14:paraId="7A592C94" w14:textId="77777777">
        <w:tc>
          <w:tcPr>
            <w:tcW w:w="7740" w:type="dxa"/>
            <w:tcMar>
              <w:top w:w="5" w:type="dxa"/>
              <w:left w:w="5" w:type="dxa"/>
              <w:bottom w:w="5" w:type="dxa"/>
              <w:right w:w="5" w:type="dxa"/>
            </w:tcMar>
            <w:hideMark/>
          </w:tcPr>
          <w:tbl>
            <w:tblPr>
              <w:tblStyle w:val="divdocumentheading"/>
              <w:tblW w:w="5000" w:type="pct"/>
              <w:tblBorders>
                <w:bottom w:val="single" w:sz="8" w:space="0" w:color="D5D6D6"/>
              </w:tblBorders>
              <w:tblCellMar>
                <w:left w:w="0" w:type="dxa"/>
                <w:bottom w:w="60" w:type="dxa"/>
                <w:right w:w="0" w:type="dxa"/>
              </w:tblCellMar>
              <w:tblLook w:val="05E0" w:firstRow="1" w:lastRow="1" w:firstColumn="1" w:lastColumn="1" w:noHBand="0" w:noVBand="1"/>
            </w:tblPr>
            <w:tblGrid>
              <w:gridCol w:w="765"/>
              <w:gridCol w:w="6808"/>
            </w:tblGrid>
            <w:tr w:rsidR="001978AD" w14:paraId="49E93B7C" w14:textId="77777777">
              <w:tc>
                <w:tcPr>
                  <w:tcW w:w="770" w:type="dxa"/>
                  <w:tcMar>
                    <w:top w:w="585" w:type="dxa"/>
                    <w:left w:w="5" w:type="dxa"/>
                    <w:bottom w:w="50" w:type="dxa"/>
                    <w:right w:w="5" w:type="dxa"/>
                  </w:tcMar>
                  <w:vAlign w:val="center"/>
                  <w:hideMark/>
                </w:tcPr>
                <w:p w14:paraId="774F7FEC" w14:textId="77777777" w:rsidR="001978AD" w:rsidRDefault="00BF5CE4">
                  <w:pPr>
                    <w:rPr>
                      <w:rStyle w:val="divdocumentleft-box"/>
                      <w:rFonts w:ascii="Century Gothic" w:eastAsia="Century Gothic" w:hAnsi="Century Gothic" w:cs="Century Gothic"/>
                      <w:color w:val="343434"/>
                      <w:sz w:val="22"/>
                      <w:szCs w:val="22"/>
                    </w:rPr>
                  </w:pPr>
                  <w:r>
                    <w:rPr>
                      <w:rStyle w:val="documentheadingIcon"/>
                      <w:rFonts w:ascii="Century Gothic" w:eastAsia="Century Gothic" w:hAnsi="Century Gothic" w:cs="Century Gothic"/>
                      <w:b/>
                      <w:bCs/>
                      <w:noProof/>
                      <w:color w:val="343434"/>
                      <w:sz w:val="22"/>
                      <w:szCs w:val="22"/>
                    </w:rPr>
                    <w:drawing>
                      <wp:inline distT="0" distB="0" distL="0" distR="0" wp14:anchorId="668EDEA3" wp14:editId="12000BDA">
                        <wp:extent cx="368466" cy="368677"/>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z w:val="22"/>
                      <w:szCs w:val="22"/>
                    </w:rPr>
                    <w:t xml:space="preserve"> </w:t>
                  </w:r>
                </w:p>
              </w:tc>
              <w:tc>
                <w:tcPr>
                  <w:tcW w:w="6970" w:type="dxa"/>
                  <w:tcMar>
                    <w:top w:w="585" w:type="dxa"/>
                    <w:left w:w="5" w:type="dxa"/>
                    <w:bottom w:w="50" w:type="dxa"/>
                    <w:right w:w="5" w:type="dxa"/>
                  </w:tcMar>
                  <w:vAlign w:val="center"/>
                  <w:hideMark/>
                </w:tcPr>
                <w:p w14:paraId="3FEB88BB" w14:textId="77777777" w:rsidR="001978AD" w:rsidRDefault="00BF5CE4">
                  <w:pPr>
                    <w:rPr>
                      <w:rStyle w:val="documentheadingIcon"/>
                      <w:rFonts w:ascii="Century Gothic" w:eastAsia="Century Gothic" w:hAnsi="Century Gothic" w:cs="Century Gothic"/>
                      <w:b/>
                      <w:bCs/>
                      <w:color w:val="343434"/>
                      <w:sz w:val="22"/>
                      <w:szCs w:val="22"/>
                    </w:rPr>
                  </w:pPr>
                  <w:r>
                    <w:rPr>
                      <w:rStyle w:val="divdocumentdivheadingsectiontitle"/>
                      <w:rFonts w:ascii="Century Gothic" w:eastAsia="Century Gothic" w:hAnsi="Century Gothic" w:cs="Century Gothic"/>
                      <w:b/>
                      <w:bCs/>
                      <w:color w:val="003D74"/>
                      <w:sz w:val="32"/>
                      <w:szCs w:val="32"/>
                    </w:rPr>
                    <w:t>Work History</w:t>
                  </w:r>
                </w:p>
              </w:tc>
            </w:tr>
          </w:tbl>
          <w:p w14:paraId="139BDDD0" w14:textId="77777777" w:rsidR="001978AD" w:rsidRDefault="001978AD">
            <w:pPr>
              <w:rPr>
                <w:vanish/>
              </w:rPr>
            </w:pPr>
          </w:p>
          <w:tbl>
            <w:tblPr>
              <w:tblStyle w:val="divdocumentleft-boxdatetable"/>
              <w:tblW w:w="0" w:type="auto"/>
              <w:tblCellMar>
                <w:left w:w="0" w:type="dxa"/>
                <w:right w:w="0" w:type="dxa"/>
              </w:tblCellMar>
              <w:tblLook w:val="05E0" w:firstRow="1" w:lastRow="1" w:firstColumn="1" w:lastColumn="1" w:noHBand="0" w:noVBand="1"/>
            </w:tblPr>
            <w:tblGrid>
              <w:gridCol w:w="1293"/>
              <w:gridCol w:w="515"/>
              <w:gridCol w:w="5765"/>
            </w:tblGrid>
            <w:tr w:rsidR="001978AD" w14:paraId="03A65D66" w14:textId="77777777">
              <w:tc>
                <w:tcPr>
                  <w:tcW w:w="1310" w:type="dxa"/>
                  <w:tcMar>
                    <w:top w:w="200" w:type="dxa"/>
                    <w:left w:w="5" w:type="dxa"/>
                    <w:bottom w:w="5" w:type="dxa"/>
                    <w:right w:w="5" w:type="dxa"/>
                  </w:tcMar>
                  <w:hideMark/>
                </w:tcPr>
                <w:p w14:paraId="5D993F44" w14:textId="0C75D2F7" w:rsidR="001978AD" w:rsidRDefault="00352C6F">
                  <w:pPr>
                    <w:rPr>
                      <w:rStyle w:val="divdocumentleft-box"/>
                      <w:rFonts w:ascii="Century Gothic" w:eastAsia="Century Gothic" w:hAnsi="Century Gothic" w:cs="Century Gothic"/>
                      <w:color w:val="343434"/>
                      <w:sz w:val="22"/>
                      <w:szCs w:val="22"/>
                    </w:rPr>
                  </w:pPr>
                  <w:r w:rsidRPr="00352C6F">
                    <w:rPr>
                      <w:rStyle w:val="span"/>
                      <w:rFonts w:ascii="Century Gothic" w:eastAsia="Century Gothic" w:hAnsi="Century Gothic"/>
                      <w:b/>
                      <w:bCs/>
                      <w:sz w:val="22"/>
                      <w:szCs w:val="22"/>
                    </w:rPr>
                    <w:t>04-2022</w:t>
                  </w:r>
                  <w:r w:rsidR="00BF5CE4">
                    <w:rPr>
                      <w:rStyle w:val="span"/>
                      <w:rFonts w:ascii="Century Gothic" w:eastAsia="Century Gothic" w:hAnsi="Century Gothic" w:cs="Century Gothic"/>
                      <w:b/>
                      <w:bCs/>
                      <w:color w:val="343434"/>
                      <w:sz w:val="22"/>
                      <w:szCs w:val="22"/>
                    </w:rPr>
                    <w:t xml:space="preserve"> - </w:t>
                  </w:r>
                  <w:r w:rsidR="00BF5CE4">
                    <w:rPr>
                      <w:rStyle w:val="divdocumentjobdates"/>
                      <w:rFonts w:ascii="Century Gothic" w:eastAsia="Century Gothic" w:hAnsi="Century Gothic" w:cs="Century Gothic"/>
                      <w:b/>
                      <w:bCs/>
                      <w:color w:val="343434"/>
                    </w:rPr>
                    <w:t>Current</w:t>
                  </w:r>
                </w:p>
              </w:tc>
              <w:tc>
                <w:tcPr>
                  <w:tcW w:w="530" w:type="dxa"/>
                  <w:tcMar>
                    <w:top w:w="200" w:type="dxa"/>
                    <w:left w:w="5" w:type="dxa"/>
                    <w:bottom w:w="5" w:type="dxa"/>
                    <w:right w:w="5" w:type="dxa"/>
                  </w:tcMar>
                  <w:hideMark/>
                </w:tcPr>
                <w:p w14:paraId="5B1CF136" w14:textId="77777777" w:rsidR="001978AD" w:rsidRDefault="00BF5CE4">
                  <w:pPr>
                    <w:rPr>
                      <w:rStyle w:val="divdocumentleft-boxpaddedlinedate-content"/>
                      <w:rFonts w:ascii="Century Gothic" w:eastAsia="Century Gothic" w:hAnsi="Century Gothic" w:cs="Century Gothic"/>
                      <w:color w:val="343434"/>
                      <w:sz w:val="22"/>
                      <w:szCs w:val="22"/>
                    </w:rPr>
                  </w:pPr>
                  <w:r>
                    <w:rPr>
                      <w:rStyle w:val="divdocumentleft-boxdatetablepindcell"/>
                      <w:rFonts w:ascii="Century Gothic" w:eastAsia="Century Gothic" w:hAnsi="Century Gothic" w:cs="Century Gothic"/>
                      <w:b/>
                      <w:bCs/>
                      <w:color w:val="343434"/>
                      <w:sz w:val="22"/>
                      <w:szCs w:val="22"/>
                    </w:rPr>
                    <w:t> </w:t>
                  </w:r>
                </w:p>
              </w:tc>
              <w:tc>
                <w:tcPr>
                  <w:tcW w:w="5900" w:type="dxa"/>
                  <w:tcMar>
                    <w:top w:w="200" w:type="dxa"/>
                    <w:left w:w="5" w:type="dxa"/>
                    <w:bottom w:w="5" w:type="dxa"/>
                    <w:right w:w="5" w:type="dxa"/>
                  </w:tcMar>
                  <w:hideMark/>
                </w:tcPr>
                <w:p w14:paraId="005E98D6" w14:textId="77777777" w:rsidR="001978AD" w:rsidRDefault="00BF5CE4">
                  <w:pPr>
                    <w:pStyle w:val="divdocumentpaddedline"/>
                    <w:spacing w:line="360" w:lineRule="atLeast"/>
                    <w:rPr>
                      <w:rStyle w:val="divdocumentleft-boxdatetablesinglecolumn"/>
                      <w:rFonts w:ascii="Century Gothic" w:eastAsia="Century Gothic" w:hAnsi="Century Gothic" w:cs="Century Gothic"/>
                      <w:color w:val="343434"/>
                      <w:sz w:val="22"/>
                      <w:szCs w:val="22"/>
                    </w:rPr>
                  </w:pPr>
                  <w:r>
                    <w:rPr>
                      <w:rStyle w:val="divdocumenttxtBold"/>
                      <w:rFonts w:ascii="Century Gothic" w:eastAsia="Century Gothic" w:hAnsi="Century Gothic" w:cs="Century Gothic"/>
                      <w:color w:val="343434"/>
                      <w:sz w:val="28"/>
                      <w:szCs w:val="28"/>
                    </w:rPr>
                    <w:t>Web Developer</w:t>
                  </w:r>
                </w:p>
                <w:p w14:paraId="4819F2A7" w14:textId="2731DDE6" w:rsidR="001978AD" w:rsidRDefault="00BF5CE4">
                  <w:pPr>
                    <w:pStyle w:val="divdocumenttxtItl"/>
                    <w:spacing w:before="80" w:line="360" w:lineRule="atLeast"/>
                    <w:rPr>
                      <w:rStyle w:val="divdocumentleft-boxdatetablesinglecolum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Centric Physicians, Boerne, T</w:t>
                  </w:r>
                  <w:r w:rsidR="00F1390A">
                    <w:rPr>
                      <w:rStyle w:val="span"/>
                      <w:rFonts w:ascii="Century Gothic" w:eastAsia="Century Gothic" w:hAnsi="Century Gothic" w:cs="Century Gothic"/>
                      <w:color w:val="343434"/>
                      <w:sz w:val="22"/>
                      <w:szCs w:val="22"/>
                    </w:rPr>
                    <w:t>X</w:t>
                  </w:r>
                </w:p>
                <w:p w14:paraId="267ED141" w14:textId="5D75C688" w:rsidR="001978AD" w:rsidRDefault="00BF5CE4">
                  <w:pPr>
                    <w:pStyle w:val="divdocumentli"/>
                    <w:numPr>
                      <w:ilvl w:val="0"/>
                      <w:numId w:val="1"/>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Provide front-end website development using WordPress and other editing software.</w:t>
                  </w:r>
                </w:p>
                <w:p w14:paraId="6A2E71A5" w14:textId="77777777" w:rsidR="001978AD" w:rsidRDefault="00BF5CE4">
                  <w:pPr>
                    <w:pStyle w:val="divdocumentli"/>
                    <w:numPr>
                      <w:ilvl w:val="0"/>
                      <w:numId w:val="1"/>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 xml:space="preserve">Coded ticketing system using MongoDB, </w:t>
                  </w:r>
                  <w:proofErr w:type="spellStart"/>
                  <w:r>
                    <w:rPr>
                      <w:rStyle w:val="span"/>
                      <w:rFonts w:ascii="Century Gothic" w:eastAsia="Century Gothic" w:hAnsi="Century Gothic" w:cs="Century Gothic"/>
                      <w:color w:val="343434"/>
                      <w:sz w:val="22"/>
                      <w:szCs w:val="22"/>
                    </w:rPr>
                    <w:t>ExpressJS</w:t>
                  </w:r>
                  <w:proofErr w:type="spellEnd"/>
                  <w:r>
                    <w:rPr>
                      <w:rStyle w:val="span"/>
                      <w:rFonts w:ascii="Century Gothic" w:eastAsia="Century Gothic" w:hAnsi="Century Gothic" w:cs="Century Gothic"/>
                      <w:color w:val="343434"/>
                      <w:sz w:val="22"/>
                      <w:szCs w:val="22"/>
                    </w:rPr>
                    <w:t>, ReactJS, and NodeJS stack.</w:t>
                  </w:r>
                </w:p>
                <w:p w14:paraId="12CAA847" w14:textId="2AFDB68D" w:rsidR="001978AD" w:rsidRDefault="00BF5CE4">
                  <w:pPr>
                    <w:pStyle w:val="divdocumentli"/>
                    <w:numPr>
                      <w:ilvl w:val="0"/>
                      <w:numId w:val="1"/>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Update</w:t>
                  </w:r>
                  <w:r w:rsidR="007273C2">
                    <w:rPr>
                      <w:rStyle w:val="span"/>
                      <w:rFonts w:ascii="Century Gothic" w:eastAsia="Century Gothic" w:hAnsi="Century Gothic" w:cs="Century Gothic"/>
                      <w:color w:val="343434"/>
                      <w:sz w:val="22"/>
                      <w:szCs w:val="22"/>
                    </w:rPr>
                    <w:t xml:space="preserve"> </w:t>
                  </w:r>
                  <w:r>
                    <w:rPr>
                      <w:rStyle w:val="span"/>
                      <w:rFonts w:ascii="Century Gothic" w:eastAsia="Century Gothic" w:hAnsi="Century Gothic" w:cs="Century Gothic"/>
                      <w:color w:val="343434"/>
                      <w:sz w:val="22"/>
                      <w:szCs w:val="22"/>
                    </w:rPr>
                    <w:t>and maintai</w:t>
                  </w:r>
                  <w:r w:rsidR="007273C2">
                    <w:rPr>
                      <w:rStyle w:val="span"/>
                      <w:rFonts w:ascii="Century Gothic" w:eastAsia="Century Gothic" w:hAnsi="Century Gothic" w:cs="Century Gothic"/>
                      <w:color w:val="343434"/>
                      <w:sz w:val="22"/>
                      <w:szCs w:val="22"/>
                    </w:rPr>
                    <w:t>n</w:t>
                  </w:r>
                  <w:r>
                    <w:rPr>
                      <w:rStyle w:val="span"/>
                      <w:rFonts w:ascii="Century Gothic" w:eastAsia="Century Gothic" w:hAnsi="Century Gothic" w:cs="Century Gothic"/>
                      <w:color w:val="343434"/>
                      <w:sz w:val="22"/>
                      <w:szCs w:val="22"/>
                    </w:rPr>
                    <w:t xml:space="preserve"> employee list and facility map.</w:t>
                  </w:r>
                </w:p>
              </w:tc>
            </w:tr>
          </w:tbl>
          <w:p w14:paraId="2059CEF9" w14:textId="77777777" w:rsidR="001978AD" w:rsidRDefault="001978AD">
            <w:pPr>
              <w:rPr>
                <w:vanish/>
              </w:rPr>
            </w:pPr>
          </w:p>
          <w:tbl>
            <w:tblPr>
              <w:tblStyle w:val="divdocumentleft-boxdatetable"/>
              <w:tblW w:w="0" w:type="auto"/>
              <w:tblCellMar>
                <w:left w:w="0" w:type="dxa"/>
                <w:right w:w="0" w:type="dxa"/>
              </w:tblCellMar>
              <w:tblLook w:val="05E0" w:firstRow="1" w:lastRow="1" w:firstColumn="1" w:lastColumn="1" w:noHBand="0" w:noVBand="1"/>
            </w:tblPr>
            <w:tblGrid>
              <w:gridCol w:w="1292"/>
              <w:gridCol w:w="514"/>
              <w:gridCol w:w="5767"/>
            </w:tblGrid>
            <w:tr w:rsidR="001978AD" w14:paraId="272BD97C" w14:textId="77777777">
              <w:tc>
                <w:tcPr>
                  <w:tcW w:w="1310" w:type="dxa"/>
                  <w:tcMar>
                    <w:top w:w="200" w:type="dxa"/>
                    <w:left w:w="5" w:type="dxa"/>
                    <w:bottom w:w="5" w:type="dxa"/>
                    <w:right w:w="5" w:type="dxa"/>
                  </w:tcMar>
                  <w:hideMark/>
                </w:tcPr>
                <w:p w14:paraId="3065F3C9" w14:textId="130E5E8E" w:rsidR="001978AD" w:rsidRDefault="00352C6F">
                  <w:pPr>
                    <w:spacing w:line="360" w:lineRule="atLeast"/>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08</w:t>
                  </w:r>
                  <w:r w:rsidR="00BF5CE4">
                    <w:rPr>
                      <w:rStyle w:val="divdocumentjobdates"/>
                      <w:rFonts w:ascii="Century Gothic" w:eastAsia="Century Gothic" w:hAnsi="Century Gothic" w:cs="Century Gothic"/>
                      <w:b/>
                      <w:bCs/>
                      <w:color w:val="343434"/>
                    </w:rPr>
                    <w:t>-</w:t>
                  </w:r>
                  <w:r>
                    <w:rPr>
                      <w:rStyle w:val="divdocumentjobdates"/>
                      <w:rFonts w:ascii="Century Gothic" w:eastAsia="Century Gothic" w:hAnsi="Century Gothic" w:cs="Century Gothic"/>
                      <w:b/>
                      <w:bCs/>
                      <w:color w:val="343434"/>
                    </w:rPr>
                    <w:t>2021</w:t>
                  </w:r>
                  <w:r w:rsidR="00BF5CE4">
                    <w:rPr>
                      <w:rStyle w:val="span"/>
                      <w:rFonts w:ascii="Century Gothic" w:eastAsia="Century Gothic" w:hAnsi="Century Gothic" w:cs="Century Gothic"/>
                      <w:b/>
                      <w:bCs/>
                      <w:color w:val="343434"/>
                      <w:sz w:val="22"/>
                      <w:szCs w:val="22"/>
                    </w:rPr>
                    <w:t xml:space="preserve"> - </w:t>
                  </w:r>
                  <w:r w:rsidR="00BF5CE4">
                    <w:rPr>
                      <w:rStyle w:val="divdocumentjobdates"/>
                      <w:rFonts w:ascii="Century Gothic" w:eastAsia="Century Gothic" w:hAnsi="Century Gothic" w:cs="Century Gothic"/>
                      <w:b/>
                      <w:bCs/>
                      <w:color w:val="343434"/>
                    </w:rPr>
                    <w:t>Current</w:t>
                  </w:r>
                </w:p>
              </w:tc>
              <w:tc>
                <w:tcPr>
                  <w:tcW w:w="530" w:type="dxa"/>
                  <w:tcMar>
                    <w:top w:w="200" w:type="dxa"/>
                    <w:left w:w="5" w:type="dxa"/>
                    <w:bottom w:w="5" w:type="dxa"/>
                    <w:right w:w="5" w:type="dxa"/>
                  </w:tcMar>
                  <w:hideMark/>
                </w:tcPr>
                <w:p w14:paraId="52462AE1" w14:textId="77777777" w:rsidR="001978AD" w:rsidRDefault="00BF5CE4">
                  <w:pPr>
                    <w:spacing w:line="360" w:lineRule="atLeast"/>
                    <w:rPr>
                      <w:rStyle w:val="divdocumentleft-boxpaddedlinedate-content"/>
                      <w:rFonts w:ascii="Century Gothic" w:eastAsia="Century Gothic" w:hAnsi="Century Gothic" w:cs="Century Gothic"/>
                      <w:color w:val="343434"/>
                      <w:sz w:val="22"/>
                      <w:szCs w:val="22"/>
                    </w:rPr>
                  </w:pPr>
                  <w:r>
                    <w:rPr>
                      <w:rStyle w:val="divdocumentleft-boxdatetablepindcell"/>
                      <w:rFonts w:ascii="Century Gothic" w:eastAsia="Century Gothic" w:hAnsi="Century Gothic" w:cs="Century Gothic"/>
                      <w:b/>
                      <w:bCs/>
                      <w:color w:val="343434"/>
                      <w:sz w:val="22"/>
                      <w:szCs w:val="22"/>
                    </w:rPr>
                    <w:t> </w:t>
                  </w:r>
                </w:p>
              </w:tc>
              <w:tc>
                <w:tcPr>
                  <w:tcW w:w="5900" w:type="dxa"/>
                  <w:tcMar>
                    <w:top w:w="200" w:type="dxa"/>
                    <w:left w:w="5" w:type="dxa"/>
                    <w:bottom w:w="5" w:type="dxa"/>
                    <w:right w:w="5" w:type="dxa"/>
                  </w:tcMar>
                  <w:hideMark/>
                </w:tcPr>
                <w:p w14:paraId="68E7D0CE" w14:textId="77777777" w:rsidR="001978AD" w:rsidRDefault="00BF5CE4">
                  <w:pPr>
                    <w:pStyle w:val="divdocumentpaddedline"/>
                    <w:spacing w:line="360" w:lineRule="atLeast"/>
                    <w:rPr>
                      <w:rStyle w:val="divdocumentleft-boxdatetablesinglecolumn"/>
                      <w:rFonts w:ascii="Century Gothic" w:eastAsia="Century Gothic" w:hAnsi="Century Gothic" w:cs="Century Gothic"/>
                      <w:color w:val="343434"/>
                      <w:sz w:val="22"/>
                      <w:szCs w:val="22"/>
                    </w:rPr>
                  </w:pPr>
                  <w:r>
                    <w:rPr>
                      <w:rStyle w:val="divdocumenttxtBold"/>
                      <w:rFonts w:ascii="Century Gothic" w:eastAsia="Century Gothic" w:hAnsi="Century Gothic" w:cs="Century Gothic"/>
                      <w:color w:val="343434"/>
                      <w:sz w:val="28"/>
                      <w:szCs w:val="28"/>
                    </w:rPr>
                    <w:t>Statistics Tutor</w:t>
                  </w:r>
                </w:p>
                <w:p w14:paraId="20424B3A" w14:textId="77777777" w:rsidR="001978AD" w:rsidRDefault="00BF5CE4">
                  <w:pPr>
                    <w:pStyle w:val="divdocumenttxtItl"/>
                    <w:spacing w:before="80" w:line="360" w:lineRule="atLeast"/>
                    <w:rPr>
                      <w:rStyle w:val="divdocumentleft-boxdatetablesinglecolum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Southwestern College, Winfield, KS</w:t>
                  </w:r>
                </w:p>
                <w:p w14:paraId="2A4CA220" w14:textId="6251189C" w:rsidR="001978AD" w:rsidRDefault="00BF5CE4">
                  <w:pPr>
                    <w:pStyle w:val="divdocumentli"/>
                    <w:numPr>
                      <w:ilvl w:val="0"/>
                      <w:numId w:val="2"/>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 xml:space="preserve">Collaborate with students to complete homework assignments, identify lagging skills and correct weaknesses. </w:t>
                  </w:r>
                </w:p>
                <w:p w14:paraId="58F465FD" w14:textId="544B8F17" w:rsidR="001978AD" w:rsidRDefault="00BF5CE4">
                  <w:pPr>
                    <w:pStyle w:val="divdocumentli"/>
                    <w:numPr>
                      <w:ilvl w:val="0"/>
                      <w:numId w:val="2"/>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 xml:space="preserve">Help students prepare for tests and exams by providing guidance, motivation and encouragement. </w:t>
                  </w:r>
                </w:p>
                <w:p w14:paraId="32F975E0" w14:textId="07DA288D" w:rsidR="001978AD" w:rsidRDefault="00BF5CE4">
                  <w:pPr>
                    <w:pStyle w:val="divdocumentli"/>
                    <w:numPr>
                      <w:ilvl w:val="0"/>
                      <w:numId w:val="2"/>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 xml:space="preserve">Support students with helpful study habits and exam strategies. </w:t>
                  </w:r>
                </w:p>
              </w:tc>
            </w:tr>
          </w:tbl>
          <w:p w14:paraId="58432BFC" w14:textId="77777777" w:rsidR="001978AD" w:rsidRDefault="001978AD">
            <w:pPr>
              <w:rPr>
                <w:vanish/>
              </w:rPr>
            </w:pPr>
          </w:p>
          <w:tbl>
            <w:tblPr>
              <w:tblStyle w:val="divdocumentleft-boxdatetable"/>
              <w:tblW w:w="0" w:type="auto"/>
              <w:tblCellMar>
                <w:left w:w="0" w:type="dxa"/>
                <w:right w:w="0" w:type="dxa"/>
              </w:tblCellMar>
              <w:tblLook w:val="05E0" w:firstRow="1" w:lastRow="1" w:firstColumn="1" w:lastColumn="1" w:noHBand="0" w:noVBand="1"/>
            </w:tblPr>
            <w:tblGrid>
              <w:gridCol w:w="1293"/>
              <w:gridCol w:w="515"/>
              <w:gridCol w:w="5765"/>
            </w:tblGrid>
            <w:tr w:rsidR="001978AD" w14:paraId="73697C0B" w14:textId="77777777">
              <w:tc>
                <w:tcPr>
                  <w:tcW w:w="1310" w:type="dxa"/>
                  <w:tcMar>
                    <w:top w:w="200" w:type="dxa"/>
                    <w:left w:w="5" w:type="dxa"/>
                    <w:bottom w:w="5" w:type="dxa"/>
                    <w:right w:w="5" w:type="dxa"/>
                  </w:tcMar>
                  <w:hideMark/>
                </w:tcPr>
                <w:p w14:paraId="23FB3665" w14:textId="44140BA8" w:rsidR="001978AD" w:rsidRDefault="00352C6F">
                  <w:pPr>
                    <w:spacing w:line="360" w:lineRule="atLeast"/>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08</w:t>
                  </w:r>
                  <w:r w:rsidR="00BF5CE4">
                    <w:rPr>
                      <w:rStyle w:val="divdocumentjobdates"/>
                      <w:rFonts w:ascii="Century Gothic" w:eastAsia="Century Gothic" w:hAnsi="Century Gothic" w:cs="Century Gothic"/>
                      <w:b/>
                      <w:bCs/>
                      <w:color w:val="343434"/>
                    </w:rPr>
                    <w:t>-</w:t>
                  </w:r>
                  <w:r>
                    <w:rPr>
                      <w:rStyle w:val="divdocumentjobdates"/>
                      <w:rFonts w:ascii="Century Gothic" w:eastAsia="Century Gothic" w:hAnsi="Century Gothic" w:cs="Century Gothic"/>
                      <w:b/>
                      <w:bCs/>
                      <w:color w:val="343434"/>
                    </w:rPr>
                    <w:t>2020</w:t>
                  </w:r>
                  <w:r w:rsidR="00BF5CE4">
                    <w:rPr>
                      <w:rStyle w:val="span"/>
                      <w:rFonts w:ascii="Century Gothic" w:eastAsia="Century Gothic" w:hAnsi="Century Gothic" w:cs="Century Gothic"/>
                      <w:b/>
                      <w:bCs/>
                      <w:color w:val="343434"/>
                      <w:sz w:val="22"/>
                      <w:szCs w:val="22"/>
                    </w:rPr>
                    <w:t xml:space="preserve"> - </w:t>
                  </w:r>
                  <w:r w:rsidR="00BF5CE4">
                    <w:rPr>
                      <w:rStyle w:val="divdocumentjobdates"/>
                      <w:rFonts w:ascii="Century Gothic" w:eastAsia="Century Gothic" w:hAnsi="Century Gothic" w:cs="Century Gothic"/>
                      <w:b/>
                      <w:bCs/>
                      <w:color w:val="343434"/>
                    </w:rPr>
                    <w:t>Current</w:t>
                  </w:r>
                </w:p>
              </w:tc>
              <w:tc>
                <w:tcPr>
                  <w:tcW w:w="530" w:type="dxa"/>
                  <w:tcMar>
                    <w:top w:w="200" w:type="dxa"/>
                    <w:left w:w="5" w:type="dxa"/>
                    <w:bottom w:w="5" w:type="dxa"/>
                    <w:right w:w="5" w:type="dxa"/>
                  </w:tcMar>
                  <w:hideMark/>
                </w:tcPr>
                <w:p w14:paraId="77627DFB" w14:textId="77777777" w:rsidR="001978AD" w:rsidRDefault="00BF5CE4">
                  <w:pPr>
                    <w:spacing w:line="360" w:lineRule="atLeast"/>
                    <w:rPr>
                      <w:rStyle w:val="divdocumentleft-boxpaddedlinedate-content"/>
                      <w:rFonts w:ascii="Century Gothic" w:eastAsia="Century Gothic" w:hAnsi="Century Gothic" w:cs="Century Gothic"/>
                      <w:color w:val="343434"/>
                      <w:sz w:val="22"/>
                      <w:szCs w:val="22"/>
                    </w:rPr>
                  </w:pPr>
                  <w:r>
                    <w:rPr>
                      <w:rStyle w:val="divdocumentleft-boxdatetablepindcell"/>
                      <w:rFonts w:ascii="Century Gothic" w:eastAsia="Century Gothic" w:hAnsi="Century Gothic" w:cs="Century Gothic"/>
                      <w:b/>
                      <w:bCs/>
                      <w:color w:val="343434"/>
                      <w:sz w:val="22"/>
                      <w:szCs w:val="22"/>
                    </w:rPr>
                    <w:t> </w:t>
                  </w:r>
                </w:p>
              </w:tc>
              <w:tc>
                <w:tcPr>
                  <w:tcW w:w="5900" w:type="dxa"/>
                  <w:tcMar>
                    <w:top w:w="200" w:type="dxa"/>
                    <w:left w:w="5" w:type="dxa"/>
                    <w:bottom w:w="5" w:type="dxa"/>
                    <w:right w:w="5" w:type="dxa"/>
                  </w:tcMar>
                  <w:hideMark/>
                </w:tcPr>
                <w:p w14:paraId="1887F65B" w14:textId="77777777" w:rsidR="001978AD" w:rsidRDefault="00BF5CE4">
                  <w:pPr>
                    <w:pStyle w:val="divdocumentpaddedline"/>
                    <w:spacing w:line="360" w:lineRule="atLeast"/>
                    <w:rPr>
                      <w:rStyle w:val="divdocumentleft-boxdatetablesinglecolumn"/>
                      <w:rFonts w:ascii="Century Gothic" w:eastAsia="Century Gothic" w:hAnsi="Century Gothic" w:cs="Century Gothic"/>
                      <w:color w:val="343434"/>
                      <w:sz w:val="22"/>
                      <w:szCs w:val="22"/>
                    </w:rPr>
                  </w:pPr>
                  <w:r>
                    <w:rPr>
                      <w:rStyle w:val="divdocumenttxtBold"/>
                      <w:rFonts w:ascii="Century Gothic" w:eastAsia="Century Gothic" w:hAnsi="Century Gothic" w:cs="Century Gothic"/>
                      <w:color w:val="343434"/>
                      <w:sz w:val="28"/>
                      <w:szCs w:val="28"/>
                    </w:rPr>
                    <w:t>Student Ambassador</w:t>
                  </w:r>
                </w:p>
                <w:p w14:paraId="3302B163" w14:textId="78A70195" w:rsidR="001978AD" w:rsidRDefault="00BF5CE4">
                  <w:pPr>
                    <w:pStyle w:val="divdocumenttxtItl"/>
                    <w:spacing w:before="80" w:line="360" w:lineRule="atLeast"/>
                    <w:rPr>
                      <w:rStyle w:val="divdocumentleft-boxdatetablesinglecolum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Southwestern College, Winfield, K</w:t>
                  </w:r>
                  <w:r w:rsidR="00F1390A">
                    <w:rPr>
                      <w:rStyle w:val="span"/>
                      <w:rFonts w:ascii="Century Gothic" w:eastAsia="Century Gothic" w:hAnsi="Century Gothic" w:cs="Century Gothic"/>
                      <w:color w:val="343434"/>
                      <w:sz w:val="22"/>
                      <w:szCs w:val="22"/>
                    </w:rPr>
                    <w:t>S</w:t>
                  </w:r>
                </w:p>
                <w:p w14:paraId="095C02E0" w14:textId="0CF1D9C1" w:rsidR="001978AD" w:rsidRDefault="00BF5CE4">
                  <w:pPr>
                    <w:pStyle w:val="divdocumentli"/>
                    <w:numPr>
                      <w:ilvl w:val="0"/>
                      <w:numId w:val="3"/>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lastRenderedPageBreak/>
                    <w:t xml:space="preserve">Interact with </w:t>
                  </w:r>
                  <w:r w:rsidR="007273C2">
                    <w:rPr>
                      <w:rStyle w:val="span"/>
                      <w:rFonts w:ascii="Century Gothic" w:eastAsia="Century Gothic" w:hAnsi="Century Gothic" w:cs="Century Gothic"/>
                      <w:color w:val="343434"/>
                      <w:sz w:val="22"/>
                      <w:szCs w:val="22"/>
                    </w:rPr>
                    <w:t>college</w:t>
                  </w:r>
                  <w:r>
                    <w:rPr>
                      <w:rStyle w:val="span"/>
                      <w:rFonts w:ascii="Century Gothic" w:eastAsia="Century Gothic" w:hAnsi="Century Gothic" w:cs="Century Gothic"/>
                      <w:color w:val="343434"/>
                      <w:sz w:val="22"/>
                      <w:szCs w:val="22"/>
                    </w:rPr>
                    <w:t xml:space="preserve"> and prospective students and parents during tours and student visit days, answering questions and providing insight. </w:t>
                  </w:r>
                </w:p>
                <w:p w14:paraId="29E71209" w14:textId="066B6921" w:rsidR="001978AD" w:rsidRDefault="009E1FCB">
                  <w:pPr>
                    <w:pStyle w:val="divdocumentli"/>
                    <w:numPr>
                      <w:ilvl w:val="0"/>
                      <w:numId w:val="3"/>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Smooth registration processes,</w:t>
                  </w:r>
                  <w:r w:rsidR="00BF5CE4">
                    <w:rPr>
                      <w:rStyle w:val="span"/>
                      <w:rFonts w:ascii="Century Gothic" w:eastAsia="Century Gothic" w:hAnsi="Century Gothic" w:cs="Century Gothic"/>
                      <w:color w:val="343434"/>
                      <w:sz w:val="22"/>
                      <w:szCs w:val="22"/>
                    </w:rPr>
                    <w:t xml:space="preserve"> offer technical support and organize paperwork by using Salesforce. </w:t>
                  </w:r>
                </w:p>
                <w:p w14:paraId="20ABA1C3" w14:textId="7F21E39B" w:rsidR="001978AD" w:rsidRDefault="00BF5CE4">
                  <w:pPr>
                    <w:pStyle w:val="divdocumentli"/>
                    <w:numPr>
                      <w:ilvl w:val="0"/>
                      <w:numId w:val="3"/>
                    </w:numPr>
                    <w:spacing w:line="360" w:lineRule="atLeast"/>
                    <w:ind w:left="300" w:hanging="301"/>
                    <w:rPr>
                      <w:rStyle w:val="spa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 xml:space="preserve">File documents and answer telephone calls. </w:t>
                  </w:r>
                </w:p>
              </w:tc>
            </w:tr>
          </w:tbl>
          <w:p w14:paraId="30C8B9C4" w14:textId="77777777" w:rsidR="001978AD" w:rsidRDefault="001978AD">
            <w:pPr>
              <w:rPr>
                <w:vanish/>
              </w:rPr>
            </w:pPr>
          </w:p>
          <w:tbl>
            <w:tblPr>
              <w:tblStyle w:val="divdocumentheading"/>
              <w:tblW w:w="5000" w:type="pct"/>
              <w:tblBorders>
                <w:bottom w:val="single" w:sz="8" w:space="0" w:color="D5D6D6"/>
              </w:tblBorders>
              <w:tblCellMar>
                <w:left w:w="0" w:type="dxa"/>
                <w:bottom w:w="60" w:type="dxa"/>
                <w:right w:w="0" w:type="dxa"/>
              </w:tblCellMar>
              <w:tblLook w:val="05E0" w:firstRow="1" w:lastRow="1" w:firstColumn="1" w:lastColumn="1" w:noHBand="0" w:noVBand="1"/>
            </w:tblPr>
            <w:tblGrid>
              <w:gridCol w:w="765"/>
              <w:gridCol w:w="6808"/>
            </w:tblGrid>
            <w:tr w:rsidR="001978AD" w14:paraId="26753314" w14:textId="77777777">
              <w:tc>
                <w:tcPr>
                  <w:tcW w:w="770" w:type="dxa"/>
                  <w:tcMar>
                    <w:top w:w="585" w:type="dxa"/>
                    <w:left w:w="5" w:type="dxa"/>
                    <w:bottom w:w="50" w:type="dxa"/>
                    <w:right w:w="5" w:type="dxa"/>
                  </w:tcMar>
                  <w:vAlign w:val="center"/>
                  <w:hideMark/>
                </w:tcPr>
                <w:p w14:paraId="1F8B7324" w14:textId="77777777" w:rsidR="001978AD" w:rsidRDefault="00BF5CE4">
                  <w:pPr>
                    <w:rPr>
                      <w:rStyle w:val="divdocumentleft-box"/>
                      <w:rFonts w:ascii="Century Gothic" w:eastAsia="Century Gothic" w:hAnsi="Century Gothic" w:cs="Century Gothic"/>
                      <w:color w:val="343434"/>
                      <w:sz w:val="22"/>
                      <w:szCs w:val="22"/>
                    </w:rPr>
                  </w:pPr>
                  <w:r>
                    <w:rPr>
                      <w:rStyle w:val="documentheadingIcon"/>
                      <w:rFonts w:ascii="Century Gothic" w:eastAsia="Century Gothic" w:hAnsi="Century Gothic" w:cs="Century Gothic"/>
                      <w:b/>
                      <w:bCs/>
                      <w:noProof/>
                      <w:color w:val="343434"/>
                      <w:sz w:val="22"/>
                      <w:szCs w:val="22"/>
                    </w:rPr>
                    <w:drawing>
                      <wp:inline distT="0" distB="0" distL="0" distR="0" wp14:anchorId="26D36E9B" wp14:editId="184703EE">
                        <wp:extent cx="368466" cy="368677"/>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z w:val="22"/>
                      <w:szCs w:val="22"/>
                    </w:rPr>
                    <w:t xml:space="preserve"> </w:t>
                  </w:r>
                </w:p>
              </w:tc>
              <w:tc>
                <w:tcPr>
                  <w:tcW w:w="6970" w:type="dxa"/>
                  <w:tcMar>
                    <w:top w:w="585" w:type="dxa"/>
                    <w:left w:w="5" w:type="dxa"/>
                    <w:bottom w:w="50" w:type="dxa"/>
                    <w:right w:w="5" w:type="dxa"/>
                  </w:tcMar>
                  <w:vAlign w:val="center"/>
                  <w:hideMark/>
                </w:tcPr>
                <w:p w14:paraId="43CCE4E0" w14:textId="77777777" w:rsidR="001978AD" w:rsidRDefault="00BF5CE4">
                  <w:pPr>
                    <w:rPr>
                      <w:rStyle w:val="documentheadingIcon"/>
                      <w:rFonts w:ascii="Century Gothic" w:eastAsia="Century Gothic" w:hAnsi="Century Gothic" w:cs="Century Gothic"/>
                      <w:b/>
                      <w:bCs/>
                      <w:color w:val="343434"/>
                      <w:sz w:val="22"/>
                      <w:szCs w:val="22"/>
                    </w:rPr>
                  </w:pPr>
                  <w:r>
                    <w:rPr>
                      <w:rStyle w:val="divdocumentdivheadingsectiontitle"/>
                      <w:rFonts w:ascii="Century Gothic" w:eastAsia="Century Gothic" w:hAnsi="Century Gothic" w:cs="Century Gothic"/>
                      <w:b/>
                      <w:bCs/>
                      <w:color w:val="003D74"/>
                      <w:sz w:val="32"/>
                      <w:szCs w:val="32"/>
                    </w:rPr>
                    <w:t>Education</w:t>
                  </w:r>
                </w:p>
              </w:tc>
            </w:tr>
          </w:tbl>
          <w:p w14:paraId="7935479A" w14:textId="77777777" w:rsidR="001978AD" w:rsidRDefault="001978AD">
            <w:pPr>
              <w:rPr>
                <w:vanish/>
              </w:rPr>
            </w:pPr>
          </w:p>
          <w:tbl>
            <w:tblPr>
              <w:tblStyle w:val="divdocumentleft-boxdatetable"/>
              <w:tblW w:w="0" w:type="auto"/>
              <w:tblCellMar>
                <w:left w:w="0" w:type="dxa"/>
                <w:right w:w="0" w:type="dxa"/>
              </w:tblCellMar>
              <w:tblLook w:val="05E0" w:firstRow="1" w:lastRow="1" w:firstColumn="1" w:lastColumn="1" w:noHBand="0" w:noVBand="1"/>
            </w:tblPr>
            <w:tblGrid>
              <w:gridCol w:w="1293"/>
              <w:gridCol w:w="516"/>
              <w:gridCol w:w="5764"/>
            </w:tblGrid>
            <w:tr w:rsidR="001978AD" w14:paraId="7C609BCB" w14:textId="77777777">
              <w:tc>
                <w:tcPr>
                  <w:tcW w:w="1310" w:type="dxa"/>
                  <w:tcMar>
                    <w:top w:w="200" w:type="dxa"/>
                    <w:left w:w="5" w:type="dxa"/>
                    <w:bottom w:w="5" w:type="dxa"/>
                    <w:right w:w="5" w:type="dxa"/>
                  </w:tcMar>
                  <w:hideMark/>
                </w:tcPr>
                <w:p w14:paraId="0C08C7C6" w14:textId="074AEEC5" w:rsidR="001978AD" w:rsidRDefault="007273C2">
                  <w:pPr>
                    <w:rPr>
                      <w:rStyle w:val="divdocumentleft-box"/>
                      <w:rFonts w:ascii="Century Gothic" w:eastAsia="Century Gothic" w:hAnsi="Century Gothic" w:cs="Century Gothic"/>
                      <w:color w:val="343434"/>
                      <w:sz w:val="22"/>
                      <w:szCs w:val="22"/>
                    </w:rPr>
                  </w:pPr>
                  <w:r>
                    <w:rPr>
                      <w:rStyle w:val="divdocumentjobdates"/>
                      <w:rFonts w:ascii="Century Gothic" w:eastAsia="Century Gothic" w:hAnsi="Century Gothic" w:cs="Century Gothic"/>
                      <w:b/>
                      <w:bCs/>
                      <w:color w:val="343434"/>
                    </w:rPr>
                    <w:t>08-2019</w:t>
                  </w:r>
                  <w:r w:rsidR="00BF5CE4">
                    <w:rPr>
                      <w:rStyle w:val="span"/>
                      <w:rFonts w:ascii="Century Gothic" w:eastAsia="Century Gothic" w:hAnsi="Century Gothic" w:cs="Century Gothic"/>
                      <w:b/>
                      <w:bCs/>
                      <w:color w:val="343434"/>
                      <w:sz w:val="22"/>
                      <w:szCs w:val="22"/>
                    </w:rPr>
                    <w:t xml:space="preserve"> - </w:t>
                  </w:r>
                  <w:r w:rsidR="00BF5CE4">
                    <w:rPr>
                      <w:rStyle w:val="divdocumentjobdates"/>
                      <w:rFonts w:ascii="Century Gothic" w:eastAsia="Century Gothic" w:hAnsi="Century Gothic" w:cs="Century Gothic"/>
                      <w:b/>
                      <w:bCs/>
                      <w:color w:val="343434"/>
                    </w:rPr>
                    <w:t>Current</w:t>
                  </w:r>
                </w:p>
              </w:tc>
              <w:tc>
                <w:tcPr>
                  <w:tcW w:w="530" w:type="dxa"/>
                  <w:tcMar>
                    <w:top w:w="200" w:type="dxa"/>
                    <w:left w:w="5" w:type="dxa"/>
                    <w:bottom w:w="5" w:type="dxa"/>
                    <w:right w:w="5" w:type="dxa"/>
                  </w:tcMar>
                  <w:hideMark/>
                </w:tcPr>
                <w:p w14:paraId="47E4AEE7" w14:textId="77777777" w:rsidR="001978AD" w:rsidRDefault="00BF5CE4">
                  <w:pPr>
                    <w:rPr>
                      <w:rStyle w:val="divdocumentleft-boxpaddedlinedate-content"/>
                      <w:rFonts w:ascii="Century Gothic" w:eastAsia="Century Gothic" w:hAnsi="Century Gothic" w:cs="Century Gothic"/>
                      <w:color w:val="343434"/>
                      <w:sz w:val="22"/>
                      <w:szCs w:val="22"/>
                    </w:rPr>
                  </w:pPr>
                  <w:r>
                    <w:rPr>
                      <w:rStyle w:val="divdocumentleft-boxdatetablepindcell"/>
                      <w:rFonts w:ascii="Century Gothic" w:eastAsia="Century Gothic" w:hAnsi="Century Gothic" w:cs="Century Gothic"/>
                      <w:b/>
                      <w:bCs/>
                      <w:color w:val="343434"/>
                      <w:sz w:val="22"/>
                      <w:szCs w:val="22"/>
                    </w:rPr>
                    <w:t> </w:t>
                  </w:r>
                </w:p>
              </w:tc>
              <w:tc>
                <w:tcPr>
                  <w:tcW w:w="5900" w:type="dxa"/>
                  <w:tcMar>
                    <w:top w:w="200" w:type="dxa"/>
                    <w:left w:w="5" w:type="dxa"/>
                    <w:bottom w:w="5" w:type="dxa"/>
                    <w:right w:w="5" w:type="dxa"/>
                  </w:tcMar>
                  <w:hideMark/>
                </w:tcPr>
                <w:p w14:paraId="6395E5C9" w14:textId="3FC40453" w:rsidR="00616018" w:rsidRDefault="00BF5CE4">
                  <w:pPr>
                    <w:pStyle w:val="divdocumenttxtBoldParagraph"/>
                    <w:spacing w:after="80" w:line="360" w:lineRule="atLeast"/>
                    <w:rPr>
                      <w:rStyle w:val="span"/>
                      <w:rFonts w:ascii="Century Gothic" w:eastAsia="Century Gothic" w:hAnsi="Century Gothic" w:cs="Century Gothic"/>
                      <w:color w:val="343434"/>
                      <w:sz w:val="22"/>
                      <w:szCs w:val="22"/>
                    </w:rPr>
                  </w:pPr>
                  <w:r>
                    <w:rPr>
                      <w:rStyle w:val="documentdegree"/>
                      <w:rFonts w:ascii="Century Gothic" w:eastAsia="Century Gothic" w:hAnsi="Century Gothic" w:cs="Century Gothic"/>
                      <w:color w:val="343434"/>
                    </w:rPr>
                    <w:t>Bachelor of Science</w:t>
                  </w:r>
                </w:p>
                <w:p w14:paraId="2B16A1B2" w14:textId="5DE6B706" w:rsidR="001978AD" w:rsidRDefault="00616018">
                  <w:pPr>
                    <w:pStyle w:val="divdocumenttxtBoldParagraph"/>
                    <w:spacing w:after="80" w:line="360" w:lineRule="atLeast"/>
                    <w:rPr>
                      <w:rStyle w:val="documentprogramline"/>
                      <w:rFonts w:ascii="Century Gothic" w:eastAsia="Century Gothic" w:hAnsi="Century Gothic" w:cs="Century Gothic"/>
                      <w:color w:val="343434"/>
                    </w:rPr>
                  </w:pPr>
                  <w:r w:rsidRPr="0093502B">
                    <w:rPr>
                      <w:rStyle w:val="documentprogramline"/>
                      <w:rFonts w:ascii="Century Gothic" w:eastAsia="Century Gothic" w:hAnsi="Century Gothic" w:cs="Century Gothic"/>
                      <w:color w:val="343434"/>
                    </w:rPr>
                    <w:t>Major:</w:t>
                  </w:r>
                  <w:r w:rsidRPr="00616018">
                    <w:rPr>
                      <w:rStyle w:val="documentprogramline"/>
                      <w:rFonts w:eastAsia="Century Gothic"/>
                    </w:rPr>
                    <w:t xml:space="preserve"> </w:t>
                  </w:r>
                  <w:r>
                    <w:rPr>
                      <w:rStyle w:val="documentprogramline"/>
                      <w:rFonts w:ascii="Century Gothic" w:eastAsia="Century Gothic" w:hAnsi="Century Gothic" w:cs="Century Gothic"/>
                      <w:color w:val="343434"/>
                    </w:rPr>
                    <w:t>Health Science</w:t>
                  </w:r>
                </w:p>
                <w:p w14:paraId="7708426F" w14:textId="2C3F941F" w:rsidR="00616018" w:rsidRDefault="00616018">
                  <w:pPr>
                    <w:pStyle w:val="divdocumenttxtBoldParagraph"/>
                    <w:spacing w:after="80" w:line="360" w:lineRule="atLeast"/>
                    <w:rPr>
                      <w:rStyle w:val="divdocumentleft-boxdatetablesinglecolumn"/>
                      <w:rFonts w:ascii="Century Gothic" w:eastAsia="Century Gothic" w:hAnsi="Century Gothic" w:cs="Century Gothic"/>
                      <w:color w:val="343434"/>
                      <w:sz w:val="22"/>
                      <w:szCs w:val="22"/>
                    </w:rPr>
                  </w:pPr>
                  <w:r>
                    <w:rPr>
                      <w:rStyle w:val="documentprogramline"/>
                      <w:rFonts w:ascii="Century Gothic" w:eastAsia="Century Gothic" w:hAnsi="Century Gothic" w:cs="Century Gothic"/>
                      <w:color w:val="343434"/>
                    </w:rPr>
                    <w:t>Expected Graduation Date: May, 2023</w:t>
                  </w:r>
                </w:p>
                <w:p w14:paraId="1E45F1F9" w14:textId="77777777" w:rsidR="001978AD" w:rsidRDefault="00BF5CE4">
                  <w:pPr>
                    <w:pStyle w:val="divdocumenttxtItl"/>
                    <w:spacing w:line="360" w:lineRule="atLeast"/>
                    <w:rPr>
                      <w:rStyle w:val="divdocumentleft-boxdatetablesinglecolumn"/>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z w:val="22"/>
                      <w:szCs w:val="22"/>
                    </w:rPr>
                    <w:t xml:space="preserve">Southwestern College - </w:t>
                  </w:r>
                  <w:r>
                    <w:rPr>
                      <w:rStyle w:val="divdocumenteducationjoblocation"/>
                      <w:rFonts w:ascii="Century Gothic" w:eastAsia="Century Gothic" w:hAnsi="Century Gothic" w:cs="Century Gothic"/>
                      <w:color w:val="343434"/>
                      <w:sz w:val="22"/>
                      <w:szCs w:val="22"/>
                    </w:rPr>
                    <w:t>Winfield</w:t>
                  </w:r>
                  <w:r>
                    <w:rPr>
                      <w:rStyle w:val="span"/>
                      <w:rFonts w:ascii="Century Gothic" w:eastAsia="Century Gothic" w:hAnsi="Century Gothic" w:cs="Century Gothic"/>
                      <w:color w:val="343434"/>
                      <w:sz w:val="22"/>
                      <w:szCs w:val="22"/>
                    </w:rPr>
                    <w:t xml:space="preserve">, </w:t>
                  </w:r>
                  <w:r>
                    <w:rPr>
                      <w:rStyle w:val="divdocumenteducationjoblocation"/>
                      <w:rFonts w:ascii="Century Gothic" w:eastAsia="Century Gothic" w:hAnsi="Century Gothic" w:cs="Century Gothic"/>
                      <w:color w:val="343434"/>
                      <w:sz w:val="22"/>
                      <w:szCs w:val="22"/>
                    </w:rPr>
                    <w:t>KS</w:t>
                  </w:r>
                </w:p>
              </w:tc>
            </w:tr>
          </w:tbl>
          <w:p w14:paraId="2145BFBF" w14:textId="77777777" w:rsidR="001978AD" w:rsidRDefault="001978AD">
            <w:pPr>
              <w:pStyle w:val="divdocumentleft-boxParagraph"/>
              <w:spacing w:line="360" w:lineRule="atLeast"/>
              <w:rPr>
                <w:rStyle w:val="divdocumentleft-box"/>
                <w:rFonts w:ascii="Century Gothic" w:eastAsia="Century Gothic" w:hAnsi="Century Gothic" w:cs="Century Gothic"/>
                <w:color w:val="343434"/>
                <w:sz w:val="22"/>
                <w:szCs w:val="22"/>
              </w:rPr>
            </w:pPr>
          </w:p>
        </w:tc>
        <w:tc>
          <w:tcPr>
            <w:tcW w:w="610" w:type="dxa"/>
            <w:tcMar>
              <w:top w:w="5" w:type="dxa"/>
              <w:left w:w="5" w:type="dxa"/>
              <w:bottom w:w="5" w:type="dxa"/>
              <w:right w:w="5" w:type="dxa"/>
            </w:tcMar>
            <w:vAlign w:val="bottom"/>
            <w:hideMark/>
          </w:tcPr>
          <w:p w14:paraId="0BD9C5C0" w14:textId="77777777" w:rsidR="001978AD" w:rsidRDefault="001978AD">
            <w:pPr>
              <w:pStyle w:val="divdocumentleft-boxParagraph"/>
              <w:spacing w:line="360" w:lineRule="atLeast"/>
              <w:rPr>
                <w:rStyle w:val="divdocumentleft-box"/>
                <w:rFonts w:ascii="Century Gothic" w:eastAsia="Century Gothic" w:hAnsi="Century Gothic" w:cs="Century Gothic"/>
                <w:color w:val="343434"/>
                <w:sz w:val="22"/>
                <w:szCs w:val="22"/>
              </w:rPr>
            </w:pPr>
          </w:p>
        </w:tc>
        <w:tc>
          <w:tcPr>
            <w:tcW w:w="2890" w:type="dxa"/>
            <w:tcMar>
              <w:top w:w="5" w:type="dxa"/>
              <w:left w:w="5" w:type="dxa"/>
              <w:bottom w:w="5" w:type="dxa"/>
              <w:right w:w="5" w:type="dxa"/>
            </w:tcMar>
            <w:hideMark/>
          </w:tcPr>
          <w:p w14:paraId="58ABAE72" w14:textId="22103D90" w:rsidR="001978AD" w:rsidRDefault="001978AD">
            <w:pPr>
              <w:pStyle w:val="divdocumentword-breakParagraph"/>
              <w:spacing w:line="360" w:lineRule="atLeast"/>
              <w:rPr>
                <w:rStyle w:val="divdocumentright-box"/>
                <w:rFonts w:ascii="Century Gothic" w:eastAsia="Century Gothic" w:hAnsi="Century Gothic" w:cs="Century Gothic"/>
                <w:color w:val="343434"/>
                <w:sz w:val="22"/>
                <w:szCs w:val="22"/>
              </w:rPr>
            </w:pPr>
          </w:p>
          <w:tbl>
            <w:tblPr>
              <w:tblStyle w:val="divdocumentheading"/>
              <w:tblW w:w="5000" w:type="pct"/>
              <w:tblBorders>
                <w:bottom w:val="single" w:sz="8" w:space="0" w:color="D5D6D6"/>
              </w:tblBorders>
              <w:tblCellMar>
                <w:left w:w="0" w:type="dxa"/>
                <w:bottom w:w="60" w:type="dxa"/>
                <w:right w:w="0" w:type="dxa"/>
              </w:tblCellMar>
              <w:tblLook w:val="05E0" w:firstRow="1" w:lastRow="1" w:firstColumn="1" w:lastColumn="1" w:noHBand="0" w:noVBand="1"/>
            </w:tblPr>
            <w:tblGrid>
              <w:gridCol w:w="814"/>
              <w:gridCol w:w="2243"/>
            </w:tblGrid>
            <w:tr w:rsidR="001978AD" w14:paraId="4D0002D8" w14:textId="77777777">
              <w:tc>
                <w:tcPr>
                  <w:tcW w:w="770" w:type="dxa"/>
                  <w:tcMar>
                    <w:top w:w="585" w:type="dxa"/>
                    <w:left w:w="5" w:type="dxa"/>
                    <w:bottom w:w="50" w:type="dxa"/>
                    <w:right w:w="5" w:type="dxa"/>
                  </w:tcMar>
                  <w:vAlign w:val="center"/>
                  <w:hideMark/>
                </w:tcPr>
                <w:p w14:paraId="4D503EA7" w14:textId="77777777" w:rsidR="001978AD" w:rsidRDefault="00BF5CE4">
                  <w:pPr>
                    <w:rPr>
                      <w:rStyle w:val="divdocumentright-box"/>
                      <w:rFonts w:ascii="Century Gothic" w:eastAsia="Century Gothic" w:hAnsi="Century Gothic" w:cs="Century Gothic"/>
                      <w:color w:val="343434"/>
                      <w:sz w:val="22"/>
                      <w:szCs w:val="22"/>
                    </w:rPr>
                  </w:pPr>
                  <w:r>
                    <w:rPr>
                      <w:rStyle w:val="documentheadingIcon"/>
                      <w:rFonts w:ascii="Century Gothic" w:eastAsia="Century Gothic" w:hAnsi="Century Gothic" w:cs="Century Gothic"/>
                      <w:b/>
                      <w:bCs/>
                      <w:noProof/>
                      <w:color w:val="343434"/>
                      <w:sz w:val="22"/>
                      <w:szCs w:val="22"/>
                    </w:rPr>
                    <w:drawing>
                      <wp:inline distT="0" distB="0" distL="0" distR="0" wp14:anchorId="63121DA9" wp14:editId="4908CDD6">
                        <wp:extent cx="368466" cy="368677"/>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11"/>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z w:val="22"/>
                      <w:szCs w:val="22"/>
                    </w:rPr>
                    <w:t xml:space="preserve"> </w:t>
                  </w:r>
                </w:p>
              </w:tc>
              <w:tc>
                <w:tcPr>
                  <w:tcW w:w="2120" w:type="dxa"/>
                  <w:tcMar>
                    <w:top w:w="585" w:type="dxa"/>
                    <w:left w:w="5" w:type="dxa"/>
                    <w:bottom w:w="50" w:type="dxa"/>
                    <w:right w:w="5" w:type="dxa"/>
                  </w:tcMar>
                  <w:vAlign w:val="center"/>
                  <w:hideMark/>
                </w:tcPr>
                <w:p w14:paraId="1A807472" w14:textId="77777777" w:rsidR="001978AD" w:rsidRDefault="00BF5CE4">
                  <w:pPr>
                    <w:rPr>
                      <w:rStyle w:val="documentheadingIcon"/>
                      <w:rFonts w:ascii="Century Gothic" w:eastAsia="Century Gothic" w:hAnsi="Century Gothic" w:cs="Century Gothic"/>
                      <w:b/>
                      <w:bCs/>
                      <w:color w:val="343434"/>
                      <w:sz w:val="22"/>
                      <w:szCs w:val="22"/>
                    </w:rPr>
                  </w:pPr>
                  <w:r>
                    <w:rPr>
                      <w:rStyle w:val="divdocumentdivheadingsectiontitle"/>
                      <w:rFonts w:ascii="Century Gothic" w:eastAsia="Century Gothic" w:hAnsi="Century Gothic" w:cs="Century Gothic"/>
                      <w:b/>
                      <w:bCs/>
                      <w:color w:val="003D74"/>
                      <w:sz w:val="32"/>
                      <w:szCs w:val="32"/>
                    </w:rPr>
                    <w:t>Skills</w:t>
                  </w:r>
                </w:p>
              </w:tc>
            </w:tr>
          </w:tbl>
          <w:p w14:paraId="1479F29C" w14:textId="77777777" w:rsidR="001978AD" w:rsidRDefault="00BF5CE4">
            <w:pPr>
              <w:pStyle w:val="p"/>
              <w:spacing w:before="200" w:line="360" w:lineRule="atLeast"/>
              <w:ind w:left="100"/>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color w:val="343434"/>
                <w:sz w:val="22"/>
                <w:szCs w:val="22"/>
              </w:rPr>
              <w:t xml:space="preserve">ReactJS </w:t>
            </w:r>
          </w:p>
          <w:p w14:paraId="255D11DB"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71CD64BA" wp14:editId="6F9E398A">
                  <wp:extent cx="1941329" cy="89466"/>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7E82C776"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Excellent</w:t>
            </w:r>
          </w:p>
          <w:p w14:paraId="7A2AEFF3" w14:textId="17612F06" w:rsidR="001978AD" w:rsidRDefault="00B262EF">
            <w:pPr>
              <w:pStyle w:val="p"/>
              <w:spacing w:before="100" w:line="360" w:lineRule="atLeast"/>
              <w:rPr>
                <w:rStyle w:val="divdocumentright-box"/>
                <w:rFonts w:ascii="Century Gothic" w:eastAsia="Century Gothic" w:hAnsi="Century Gothic" w:cs="Century Gothic"/>
                <w:color w:val="343434"/>
                <w:sz w:val="22"/>
                <w:szCs w:val="22"/>
              </w:rPr>
            </w:pPr>
            <w:r w:rsidRPr="00B262EF">
              <w:rPr>
                <w:rStyle w:val="divdocumentright-box"/>
                <w:rFonts w:ascii="Century Gothic" w:eastAsia="Century Gothic" w:hAnsi="Century Gothic" w:cs="Century Gothic"/>
                <w:color w:val="343434"/>
                <w:sz w:val="22"/>
                <w:szCs w:val="22"/>
              </w:rPr>
              <w:t>W</w:t>
            </w:r>
            <w:r w:rsidRPr="00B262EF">
              <w:rPr>
                <w:rStyle w:val="divdocumentright-box"/>
                <w:rFonts w:ascii="Century Gothic" w:eastAsia="Century Gothic" w:hAnsi="Century Gothic"/>
                <w:sz w:val="22"/>
                <w:szCs w:val="22"/>
              </w:rPr>
              <w:t>ebsite</w:t>
            </w:r>
            <w:r w:rsidR="00BF5CE4">
              <w:rPr>
                <w:rStyle w:val="divdocumentright-box"/>
                <w:rFonts w:ascii="Century Gothic" w:eastAsia="Century Gothic" w:hAnsi="Century Gothic" w:cs="Century Gothic"/>
                <w:color w:val="343434"/>
                <w:sz w:val="22"/>
                <w:szCs w:val="22"/>
              </w:rPr>
              <w:t xml:space="preserve"> Development </w:t>
            </w:r>
          </w:p>
          <w:p w14:paraId="5C4447AB"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24125AA5" wp14:editId="6F2C3AFD">
                  <wp:extent cx="1941329" cy="89466"/>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3"/>
                          <a:stretch>
                            <a:fillRect/>
                          </a:stretch>
                        </pic:blipFill>
                        <pic:spPr>
                          <a:xfrm>
                            <a:off x="0" y="0"/>
                            <a:ext cx="1941329" cy="89466"/>
                          </a:xfrm>
                          <a:prstGeom prst="rect">
                            <a:avLst/>
                          </a:prstGeom>
                        </pic:spPr>
                      </pic:pic>
                    </a:graphicData>
                  </a:graphic>
                </wp:inline>
              </w:drawing>
            </w:r>
          </w:p>
          <w:p w14:paraId="427E57D8"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Very Good</w:t>
            </w:r>
          </w:p>
          <w:p w14:paraId="03FCC274" w14:textId="77777777" w:rsidR="001978AD" w:rsidRDefault="00BF5CE4">
            <w:pPr>
              <w:pStyle w:val="p"/>
              <w:spacing w:before="100" w:line="360" w:lineRule="atLeast"/>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color w:val="343434"/>
                <w:sz w:val="22"/>
                <w:szCs w:val="22"/>
              </w:rPr>
              <w:t xml:space="preserve">WordPress </w:t>
            </w:r>
          </w:p>
          <w:p w14:paraId="12BC8C79"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0EDFEDF4" wp14:editId="3FB86ECD">
                  <wp:extent cx="1941329" cy="89466"/>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2"/>
                          <a:stretch>
                            <a:fillRect/>
                          </a:stretch>
                        </pic:blipFill>
                        <pic:spPr>
                          <a:xfrm>
                            <a:off x="0" y="0"/>
                            <a:ext cx="1941329" cy="89466"/>
                          </a:xfrm>
                          <a:prstGeom prst="rect">
                            <a:avLst/>
                          </a:prstGeom>
                        </pic:spPr>
                      </pic:pic>
                    </a:graphicData>
                  </a:graphic>
                </wp:inline>
              </w:drawing>
            </w:r>
          </w:p>
          <w:p w14:paraId="6665B780"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Excellent</w:t>
            </w:r>
          </w:p>
          <w:p w14:paraId="673D9685" w14:textId="77777777" w:rsidR="001978AD" w:rsidRDefault="00BF5CE4">
            <w:pPr>
              <w:pStyle w:val="p"/>
              <w:spacing w:before="100" w:line="360" w:lineRule="atLeast"/>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color w:val="343434"/>
                <w:sz w:val="22"/>
                <w:szCs w:val="22"/>
              </w:rPr>
              <w:t xml:space="preserve">MongoDB </w:t>
            </w:r>
          </w:p>
          <w:p w14:paraId="40C4512C"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217F7B0D" wp14:editId="32A06DA0">
                  <wp:extent cx="1941329" cy="89466"/>
                  <wp:effectExtent l="0" t="0" r="0" b="0"/>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3"/>
                          <a:stretch>
                            <a:fillRect/>
                          </a:stretch>
                        </pic:blipFill>
                        <pic:spPr>
                          <a:xfrm>
                            <a:off x="0" y="0"/>
                            <a:ext cx="1941329" cy="89466"/>
                          </a:xfrm>
                          <a:prstGeom prst="rect">
                            <a:avLst/>
                          </a:prstGeom>
                        </pic:spPr>
                      </pic:pic>
                    </a:graphicData>
                  </a:graphic>
                </wp:inline>
              </w:drawing>
            </w:r>
          </w:p>
          <w:p w14:paraId="466ACB31"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Very Good</w:t>
            </w:r>
          </w:p>
          <w:p w14:paraId="0A01F836" w14:textId="77777777" w:rsidR="001978AD" w:rsidRDefault="00BF5CE4">
            <w:pPr>
              <w:pStyle w:val="p"/>
              <w:spacing w:before="100" w:line="360" w:lineRule="atLeast"/>
              <w:rPr>
                <w:rStyle w:val="divdocumentright-box"/>
                <w:rFonts w:ascii="Century Gothic" w:eastAsia="Century Gothic" w:hAnsi="Century Gothic" w:cs="Century Gothic"/>
                <w:color w:val="343434"/>
                <w:sz w:val="22"/>
                <w:szCs w:val="22"/>
              </w:rPr>
            </w:pPr>
            <w:proofErr w:type="spellStart"/>
            <w:r>
              <w:rPr>
                <w:rStyle w:val="divdocumentright-box"/>
                <w:rFonts w:ascii="Century Gothic" w:eastAsia="Century Gothic" w:hAnsi="Century Gothic" w:cs="Century Gothic"/>
                <w:color w:val="343434"/>
                <w:sz w:val="22"/>
                <w:szCs w:val="22"/>
              </w:rPr>
              <w:t>ExpressJS</w:t>
            </w:r>
            <w:proofErr w:type="spellEnd"/>
            <w:r>
              <w:rPr>
                <w:rStyle w:val="divdocumentright-box"/>
                <w:rFonts w:ascii="Century Gothic" w:eastAsia="Century Gothic" w:hAnsi="Century Gothic" w:cs="Century Gothic"/>
                <w:color w:val="343434"/>
                <w:sz w:val="22"/>
                <w:szCs w:val="22"/>
              </w:rPr>
              <w:t xml:space="preserve"> </w:t>
            </w:r>
          </w:p>
          <w:p w14:paraId="089BE831"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4F9A6D0A" wp14:editId="7255F145">
                  <wp:extent cx="1941329" cy="89466"/>
                  <wp:effectExtent l="0" t="0" r="0" b="0"/>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4"/>
                          <a:stretch>
                            <a:fillRect/>
                          </a:stretch>
                        </pic:blipFill>
                        <pic:spPr>
                          <a:xfrm>
                            <a:off x="0" y="0"/>
                            <a:ext cx="1941329" cy="89466"/>
                          </a:xfrm>
                          <a:prstGeom prst="rect">
                            <a:avLst/>
                          </a:prstGeom>
                        </pic:spPr>
                      </pic:pic>
                    </a:graphicData>
                  </a:graphic>
                </wp:inline>
              </w:drawing>
            </w:r>
          </w:p>
          <w:p w14:paraId="60275898"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Good</w:t>
            </w:r>
          </w:p>
          <w:p w14:paraId="607EB348" w14:textId="77777777" w:rsidR="001978AD" w:rsidRDefault="00BF5CE4">
            <w:pPr>
              <w:pStyle w:val="p"/>
              <w:spacing w:before="100" w:line="360" w:lineRule="atLeast"/>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color w:val="343434"/>
                <w:sz w:val="22"/>
                <w:szCs w:val="22"/>
              </w:rPr>
              <w:t xml:space="preserve">NodeJS </w:t>
            </w:r>
          </w:p>
          <w:p w14:paraId="77B0B8DB"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6615DFB2" wp14:editId="7033A4C6">
                  <wp:extent cx="1941329" cy="89466"/>
                  <wp:effectExtent l="0" t="0" r="0" b="0"/>
                  <wp:docPr id="100019" name="Picture 100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
                          <pic:cNvPicPr>
                            <a:picLocks/>
                          </pic:cNvPicPr>
                        </pic:nvPicPr>
                        <pic:blipFill>
                          <a:blip r:embed="rId14"/>
                          <a:stretch>
                            <a:fillRect/>
                          </a:stretch>
                        </pic:blipFill>
                        <pic:spPr>
                          <a:xfrm>
                            <a:off x="0" y="0"/>
                            <a:ext cx="1941329" cy="89466"/>
                          </a:xfrm>
                          <a:prstGeom prst="rect">
                            <a:avLst/>
                          </a:prstGeom>
                        </pic:spPr>
                      </pic:pic>
                    </a:graphicData>
                  </a:graphic>
                </wp:inline>
              </w:drawing>
            </w:r>
          </w:p>
          <w:p w14:paraId="51B09262"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Good</w:t>
            </w:r>
          </w:p>
          <w:p w14:paraId="7DEC97EF" w14:textId="77777777" w:rsidR="001978AD" w:rsidRDefault="00BF5CE4">
            <w:pPr>
              <w:pStyle w:val="p"/>
              <w:spacing w:before="100" w:line="360" w:lineRule="atLeast"/>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color w:val="343434"/>
                <w:sz w:val="22"/>
                <w:szCs w:val="22"/>
              </w:rPr>
              <w:t xml:space="preserve">Teamwork </w:t>
            </w:r>
          </w:p>
          <w:p w14:paraId="788D9FF6"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08453C77" wp14:editId="632D5082">
                  <wp:extent cx="1941329" cy="89466"/>
                  <wp:effectExtent l="0" t="0" r="0" b="0"/>
                  <wp:docPr id="100021" name="Picture 100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
                          <pic:cNvPicPr>
                            <a:picLocks/>
                          </pic:cNvPicPr>
                        </pic:nvPicPr>
                        <pic:blipFill>
                          <a:blip r:embed="rId15"/>
                          <a:stretch>
                            <a:fillRect/>
                          </a:stretch>
                        </pic:blipFill>
                        <pic:spPr>
                          <a:xfrm>
                            <a:off x="0" y="0"/>
                            <a:ext cx="1941329" cy="89466"/>
                          </a:xfrm>
                          <a:prstGeom prst="rect">
                            <a:avLst/>
                          </a:prstGeom>
                        </pic:spPr>
                      </pic:pic>
                    </a:graphicData>
                  </a:graphic>
                </wp:inline>
              </w:drawing>
            </w:r>
          </w:p>
          <w:p w14:paraId="6C3E8F2F"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Excellent</w:t>
            </w:r>
          </w:p>
          <w:p w14:paraId="3707F0CA" w14:textId="77777777" w:rsidR="001978AD" w:rsidRDefault="00BF5CE4">
            <w:pPr>
              <w:pStyle w:val="p"/>
              <w:spacing w:before="100" w:line="360" w:lineRule="atLeast"/>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color w:val="343434"/>
                <w:sz w:val="22"/>
                <w:szCs w:val="22"/>
              </w:rPr>
              <w:t xml:space="preserve">Leadership </w:t>
            </w:r>
          </w:p>
          <w:p w14:paraId="46AD52D1"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5C767CAB" wp14:editId="4899861C">
                  <wp:extent cx="1941329" cy="89466"/>
                  <wp:effectExtent l="0" t="0" r="0" b="0"/>
                  <wp:docPr id="100023" name="Picture 100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3" name=""/>
                          <pic:cNvPicPr>
                            <a:picLocks/>
                          </pic:cNvPicPr>
                        </pic:nvPicPr>
                        <pic:blipFill>
                          <a:blip r:embed="rId16"/>
                          <a:stretch>
                            <a:fillRect/>
                          </a:stretch>
                        </pic:blipFill>
                        <pic:spPr>
                          <a:xfrm>
                            <a:off x="0" y="0"/>
                            <a:ext cx="1941329" cy="89466"/>
                          </a:xfrm>
                          <a:prstGeom prst="rect">
                            <a:avLst/>
                          </a:prstGeom>
                        </pic:spPr>
                      </pic:pic>
                    </a:graphicData>
                  </a:graphic>
                </wp:inline>
              </w:drawing>
            </w:r>
          </w:p>
          <w:p w14:paraId="024F092D"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lastRenderedPageBreak/>
              <w:t>Excellent</w:t>
            </w:r>
          </w:p>
          <w:p w14:paraId="2D1FB062" w14:textId="77777777" w:rsidR="001978AD" w:rsidRDefault="00BF5CE4">
            <w:pPr>
              <w:pStyle w:val="p"/>
              <w:spacing w:before="100" w:line="360" w:lineRule="atLeast"/>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color w:val="343434"/>
                <w:sz w:val="22"/>
                <w:szCs w:val="22"/>
              </w:rPr>
              <w:t xml:space="preserve">Problem Solving </w:t>
            </w:r>
          </w:p>
          <w:p w14:paraId="33BE5973" w14:textId="77777777" w:rsidR="001978AD" w:rsidRDefault="00BF5CE4">
            <w:pPr>
              <w:pStyle w:val="ratvcontainer"/>
              <w:rPr>
                <w:rStyle w:val="divdocumentright-box"/>
                <w:rFonts w:ascii="Century Gothic" w:eastAsia="Century Gothic" w:hAnsi="Century Gothic" w:cs="Century Gothic"/>
                <w:color w:val="343434"/>
                <w:sz w:val="22"/>
                <w:szCs w:val="22"/>
              </w:rPr>
            </w:pPr>
            <w:r>
              <w:rPr>
                <w:rStyle w:val="divdocumentright-box"/>
                <w:rFonts w:ascii="Century Gothic" w:eastAsia="Century Gothic" w:hAnsi="Century Gothic" w:cs="Century Gothic"/>
                <w:noProof/>
                <w:color w:val="343434"/>
                <w:sz w:val="22"/>
                <w:szCs w:val="22"/>
              </w:rPr>
              <w:drawing>
                <wp:inline distT="0" distB="0" distL="0" distR="0" wp14:anchorId="44BABFC8" wp14:editId="4B5C2CCE">
                  <wp:extent cx="1941329" cy="89466"/>
                  <wp:effectExtent l="0" t="0" r="0" b="0"/>
                  <wp:docPr id="100025" name="Picture 100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
                          <pic:cNvPicPr>
                            <a:picLocks/>
                          </pic:cNvPicPr>
                        </pic:nvPicPr>
                        <pic:blipFill>
                          <a:blip r:embed="rId16"/>
                          <a:stretch>
                            <a:fillRect/>
                          </a:stretch>
                        </pic:blipFill>
                        <pic:spPr>
                          <a:xfrm>
                            <a:off x="0" y="0"/>
                            <a:ext cx="1941329" cy="89466"/>
                          </a:xfrm>
                          <a:prstGeom prst="rect">
                            <a:avLst/>
                          </a:prstGeom>
                        </pic:spPr>
                      </pic:pic>
                    </a:graphicData>
                  </a:graphic>
                </wp:inline>
              </w:drawing>
            </w:r>
          </w:p>
          <w:p w14:paraId="287A63F3" w14:textId="77777777" w:rsidR="001978AD" w:rsidRDefault="00BF5CE4">
            <w:pPr>
              <w:pStyle w:val="txtright"/>
              <w:spacing w:line="360" w:lineRule="atLeast"/>
              <w:rPr>
                <w:rStyle w:val="divdocumentright-box"/>
                <w:rFonts w:ascii="Century Gothic" w:eastAsia="Century Gothic" w:hAnsi="Century Gothic" w:cs="Century Gothic"/>
                <w:color w:val="343434"/>
                <w:sz w:val="22"/>
                <w:szCs w:val="22"/>
              </w:rPr>
            </w:pPr>
            <w:r>
              <w:rPr>
                <w:rStyle w:val="txtrightCharacter"/>
                <w:rFonts w:ascii="Century Gothic" w:eastAsia="Century Gothic" w:hAnsi="Century Gothic" w:cs="Century Gothic"/>
                <w:color w:val="343434"/>
                <w:spacing w:val="4"/>
                <w:sz w:val="22"/>
                <w:szCs w:val="22"/>
              </w:rPr>
              <w:t>Excellent</w:t>
            </w:r>
          </w:p>
        </w:tc>
      </w:tr>
    </w:tbl>
    <w:p w14:paraId="4A1018A9" w14:textId="77777777" w:rsidR="001978AD" w:rsidRDefault="001978AD">
      <w:pPr>
        <w:rPr>
          <w:rFonts w:ascii="Century Gothic" w:eastAsia="Century Gothic" w:hAnsi="Century Gothic" w:cs="Century Gothic"/>
          <w:color w:val="343434"/>
          <w:sz w:val="22"/>
          <w:szCs w:val="22"/>
        </w:rPr>
      </w:pPr>
    </w:p>
    <w:sectPr w:rsidR="001978AD">
      <w:pgSz w:w="12240" w:h="15840"/>
      <w:pgMar w:top="500" w:right="500" w:bottom="50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embedRegular r:id="rId1" w:fontKey="{4E314CAE-EE17-4C01-B43B-60C77E76F449}"/>
  </w:font>
  <w:font w:name="Century Gothic">
    <w:panose1 w:val="020B0502020202020204"/>
    <w:charset w:val="00"/>
    <w:family w:val="swiss"/>
    <w:pitch w:val="variable"/>
    <w:sig w:usb0="00000287" w:usb1="00000000" w:usb2="00000000" w:usb3="00000000" w:csb0="0000009F" w:csb1="00000000"/>
    <w:embedRegular r:id="rId2" w:fontKey="{6425B948-BF42-431F-A6FD-690D65A17603}"/>
    <w:embedBold r:id="rId3" w:fontKey="{75F3B3FE-2E94-401E-BB5E-D35DEFDA03B5}"/>
    <w:embedItalic r:id="rId4" w:fontKey="{C6C71BB6-0341-4BF6-AAD6-E09A9CB8EEB6}"/>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8B687BE">
      <w:start w:val="1"/>
      <w:numFmt w:val="bullet"/>
      <w:lvlText w:val=""/>
      <w:lvlJc w:val="left"/>
      <w:pPr>
        <w:ind w:left="720" w:hanging="360"/>
      </w:pPr>
      <w:rPr>
        <w:rFonts w:ascii="Symbol" w:hAnsi="Symbol"/>
      </w:rPr>
    </w:lvl>
    <w:lvl w:ilvl="1" w:tplc="29BA35F8">
      <w:start w:val="1"/>
      <w:numFmt w:val="bullet"/>
      <w:lvlText w:val="o"/>
      <w:lvlJc w:val="left"/>
      <w:pPr>
        <w:tabs>
          <w:tab w:val="num" w:pos="1440"/>
        </w:tabs>
        <w:ind w:left="1440" w:hanging="360"/>
      </w:pPr>
      <w:rPr>
        <w:rFonts w:ascii="Courier New" w:hAnsi="Courier New"/>
      </w:rPr>
    </w:lvl>
    <w:lvl w:ilvl="2" w:tplc="D5CEC2A4">
      <w:start w:val="1"/>
      <w:numFmt w:val="bullet"/>
      <w:lvlText w:val=""/>
      <w:lvlJc w:val="left"/>
      <w:pPr>
        <w:tabs>
          <w:tab w:val="num" w:pos="2160"/>
        </w:tabs>
        <w:ind w:left="2160" w:hanging="360"/>
      </w:pPr>
      <w:rPr>
        <w:rFonts w:ascii="Wingdings" w:hAnsi="Wingdings"/>
      </w:rPr>
    </w:lvl>
    <w:lvl w:ilvl="3" w:tplc="93128000">
      <w:start w:val="1"/>
      <w:numFmt w:val="bullet"/>
      <w:lvlText w:val=""/>
      <w:lvlJc w:val="left"/>
      <w:pPr>
        <w:tabs>
          <w:tab w:val="num" w:pos="2880"/>
        </w:tabs>
        <w:ind w:left="2880" w:hanging="360"/>
      </w:pPr>
      <w:rPr>
        <w:rFonts w:ascii="Symbol" w:hAnsi="Symbol"/>
      </w:rPr>
    </w:lvl>
    <w:lvl w:ilvl="4" w:tplc="2626CD66">
      <w:start w:val="1"/>
      <w:numFmt w:val="bullet"/>
      <w:lvlText w:val="o"/>
      <w:lvlJc w:val="left"/>
      <w:pPr>
        <w:tabs>
          <w:tab w:val="num" w:pos="3600"/>
        </w:tabs>
        <w:ind w:left="3600" w:hanging="360"/>
      </w:pPr>
      <w:rPr>
        <w:rFonts w:ascii="Courier New" w:hAnsi="Courier New"/>
      </w:rPr>
    </w:lvl>
    <w:lvl w:ilvl="5" w:tplc="4D46D348">
      <w:start w:val="1"/>
      <w:numFmt w:val="bullet"/>
      <w:lvlText w:val=""/>
      <w:lvlJc w:val="left"/>
      <w:pPr>
        <w:tabs>
          <w:tab w:val="num" w:pos="4320"/>
        </w:tabs>
        <w:ind w:left="4320" w:hanging="360"/>
      </w:pPr>
      <w:rPr>
        <w:rFonts w:ascii="Wingdings" w:hAnsi="Wingdings"/>
      </w:rPr>
    </w:lvl>
    <w:lvl w:ilvl="6" w:tplc="F5AA26CA">
      <w:start w:val="1"/>
      <w:numFmt w:val="bullet"/>
      <w:lvlText w:val=""/>
      <w:lvlJc w:val="left"/>
      <w:pPr>
        <w:tabs>
          <w:tab w:val="num" w:pos="5040"/>
        </w:tabs>
        <w:ind w:left="5040" w:hanging="360"/>
      </w:pPr>
      <w:rPr>
        <w:rFonts w:ascii="Symbol" w:hAnsi="Symbol"/>
      </w:rPr>
    </w:lvl>
    <w:lvl w:ilvl="7" w:tplc="791EF802">
      <w:start w:val="1"/>
      <w:numFmt w:val="bullet"/>
      <w:lvlText w:val="o"/>
      <w:lvlJc w:val="left"/>
      <w:pPr>
        <w:tabs>
          <w:tab w:val="num" w:pos="5760"/>
        </w:tabs>
        <w:ind w:left="5760" w:hanging="360"/>
      </w:pPr>
      <w:rPr>
        <w:rFonts w:ascii="Courier New" w:hAnsi="Courier New"/>
      </w:rPr>
    </w:lvl>
    <w:lvl w:ilvl="8" w:tplc="318AC70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F5483C8">
      <w:start w:val="1"/>
      <w:numFmt w:val="bullet"/>
      <w:lvlText w:val=""/>
      <w:lvlJc w:val="left"/>
      <w:pPr>
        <w:ind w:left="720" w:hanging="360"/>
      </w:pPr>
      <w:rPr>
        <w:rFonts w:ascii="Symbol" w:hAnsi="Symbol"/>
      </w:rPr>
    </w:lvl>
    <w:lvl w:ilvl="1" w:tplc="395E13A2">
      <w:start w:val="1"/>
      <w:numFmt w:val="bullet"/>
      <w:lvlText w:val="o"/>
      <w:lvlJc w:val="left"/>
      <w:pPr>
        <w:tabs>
          <w:tab w:val="num" w:pos="1440"/>
        </w:tabs>
        <w:ind w:left="1440" w:hanging="360"/>
      </w:pPr>
      <w:rPr>
        <w:rFonts w:ascii="Courier New" w:hAnsi="Courier New"/>
      </w:rPr>
    </w:lvl>
    <w:lvl w:ilvl="2" w:tplc="8438C798">
      <w:start w:val="1"/>
      <w:numFmt w:val="bullet"/>
      <w:lvlText w:val=""/>
      <w:lvlJc w:val="left"/>
      <w:pPr>
        <w:tabs>
          <w:tab w:val="num" w:pos="2160"/>
        </w:tabs>
        <w:ind w:left="2160" w:hanging="360"/>
      </w:pPr>
      <w:rPr>
        <w:rFonts w:ascii="Wingdings" w:hAnsi="Wingdings"/>
      </w:rPr>
    </w:lvl>
    <w:lvl w:ilvl="3" w:tplc="A5A63F9C">
      <w:start w:val="1"/>
      <w:numFmt w:val="bullet"/>
      <w:lvlText w:val=""/>
      <w:lvlJc w:val="left"/>
      <w:pPr>
        <w:tabs>
          <w:tab w:val="num" w:pos="2880"/>
        </w:tabs>
        <w:ind w:left="2880" w:hanging="360"/>
      </w:pPr>
      <w:rPr>
        <w:rFonts w:ascii="Symbol" w:hAnsi="Symbol"/>
      </w:rPr>
    </w:lvl>
    <w:lvl w:ilvl="4" w:tplc="A872BD32">
      <w:start w:val="1"/>
      <w:numFmt w:val="bullet"/>
      <w:lvlText w:val="o"/>
      <w:lvlJc w:val="left"/>
      <w:pPr>
        <w:tabs>
          <w:tab w:val="num" w:pos="3600"/>
        </w:tabs>
        <w:ind w:left="3600" w:hanging="360"/>
      </w:pPr>
      <w:rPr>
        <w:rFonts w:ascii="Courier New" w:hAnsi="Courier New"/>
      </w:rPr>
    </w:lvl>
    <w:lvl w:ilvl="5" w:tplc="A18027BC">
      <w:start w:val="1"/>
      <w:numFmt w:val="bullet"/>
      <w:lvlText w:val=""/>
      <w:lvlJc w:val="left"/>
      <w:pPr>
        <w:tabs>
          <w:tab w:val="num" w:pos="4320"/>
        </w:tabs>
        <w:ind w:left="4320" w:hanging="360"/>
      </w:pPr>
      <w:rPr>
        <w:rFonts w:ascii="Wingdings" w:hAnsi="Wingdings"/>
      </w:rPr>
    </w:lvl>
    <w:lvl w:ilvl="6" w:tplc="C27CA79E">
      <w:start w:val="1"/>
      <w:numFmt w:val="bullet"/>
      <w:lvlText w:val=""/>
      <w:lvlJc w:val="left"/>
      <w:pPr>
        <w:tabs>
          <w:tab w:val="num" w:pos="5040"/>
        </w:tabs>
        <w:ind w:left="5040" w:hanging="360"/>
      </w:pPr>
      <w:rPr>
        <w:rFonts w:ascii="Symbol" w:hAnsi="Symbol"/>
      </w:rPr>
    </w:lvl>
    <w:lvl w:ilvl="7" w:tplc="024EC204">
      <w:start w:val="1"/>
      <w:numFmt w:val="bullet"/>
      <w:lvlText w:val="o"/>
      <w:lvlJc w:val="left"/>
      <w:pPr>
        <w:tabs>
          <w:tab w:val="num" w:pos="5760"/>
        </w:tabs>
        <w:ind w:left="5760" w:hanging="360"/>
      </w:pPr>
      <w:rPr>
        <w:rFonts w:ascii="Courier New" w:hAnsi="Courier New"/>
      </w:rPr>
    </w:lvl>
    <w:lvl w:ilvl="8" w:tplc="B72A6B2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DA617AA">
      <w:start w:val="1"/>
      <w:numFmt w:val="bullet"/>
      <w:lvlText w:val=""/>
      <w:lvlJc w:val="left"/>
      <w:pPr>
        <w:ind w:left="720" w:hanging="360"/>
      </w:pPr>
      <w:rPr>
        <w:rFonts w:ascii="Symbol" w:hAnsi="Symbol"/>
      </w:rPr>
    </w:lvl>
    <w:lvl w:ilvl="1" w:tplc="487ADFA6">
      <w:start w:val="1"/>
      <w:numFmt w:val="bullet"/>
      <w:lvlText w:val="o"/>
      <w:lvlJc w:val="left"/>
      <w:pPr>
        <w:tabs>
          <w:tab w:val="num" w:pos="1440"/>
        </w:tabs>
        <w:ind w:left="1440" w:hanging="360"/>
      </w:pPr>
      <w:rPr>
        <w:rFonts w:ascii="Courier New" w:hAnsi="Courier New"/>
      </w:rPr>
    </w:lvl>
    <w:lvl w:ilvl="2" w:tplc="7B40A268">
      <w:start w:val="1"/>
      <w:numFmt w:val="bullet"/>
      <w:lvlText w:val=""/>
      <w:lvlJc w:val="left"/>
      <w:pPr>
        <w:tabs>
          <w:tab w:val="num" w:pos="2160"/>
        </w:tabs>
        <w:ind w:left="2160" w:hanging="360"/>
      </w:pPr>
      <w:rPr>
        <w:rFonts w:ascii="Wingdings" w:hAnsi="Wingdings"/>
      </w:rPr>
    </w:lvl>
    <w:lvl w:ilvl="3" w:tplc="F3E64406">
      <w:start w:val="1"/>
      <w:numFmt w:val="bullet"/>
      <w:lvlText w:val=""/>
      <w:lvlJc w:val="left"/>
      <w:pPr>
        <w:tabs>
          <w:tab w:val="num" w:pos="2880"/>
        </w:tabs>
        <w:ind w:left="2880" w:hanging="360"/>
      </w:pPr>
      <w:rPr>
        <w:rFonts w:ascii="Symbol" w:hAnsi="Symbol"/>
      </w:rPr>
    </w:lvl>
    <w:lvl w:ilvl="4" w:tplc="29840710">
      <w:start w:val="1"/>
      <w:numFmt w:val="bullet"/>
      <w:lvlText w:val="o"/>
      <w:lvlJc w:val="left"/>
      <w:pPr>
        <w:tabs>
          <w:tab w:val="num" w:pos="3600"/>
        </w:tabs>
        <w:ind w:left="3600" w:hanging="360"/>
      </w:pPr>
      <w:rPr>
        <w:rFonts w:ascii="Courier New" w:hAnsi="Courier New"/>
      </w:rPr>
    </w:lvl>
    <w:lvl w:ilvl="5" w:tplc="38E4DD0E">
      <w:start w:val="1"/>
      <w:numFmt w:val="bullet"/>
      <w:lvlText w:val=""/>
      <w:lvlJc w:val="left"/>
      <w:pPr>
        <w:tabs>
          <w:tab w:val="num" w:pos="4320"/>
        </w:tabs>
        <w:ind w:left="4320" w:hanging="360"/>
      </w:pPr>
      <w:rPr>
        <w:rFonts w:ascii="Wingdings" w:hAnsi="Wingdings"/>
      </w:rPr>
    </w:lvl>
    <w:lvl w:ilvl="6" w:tplc="211EE442">
      <w:start w:val="1"/>
      <w:numFmt w:val="bullet"/>
      <w:lvlText w:val=""/>
      <w:lvlJc w:val="left"/>
      <w:pPr>
        <w:tabs>
          <w:tab w:val="num" w:pos="5040"/>
        </w:tabs>
        <w:ind w:left="5040" w:hanging="360"/>
      </w:pPr>
      <w:rPr>
        <w:rFonts w:ascii="Symbol" w:hAnsi="Symbol"/>
      </w:rPr>
    </w:lvl>
    <w:lvl w:ilvl="7" w:tplc="4B1AA2D6">
      <w:start w:val="1"/>
      <w:numFmt w:val="bullet"/>
      <w:lvlText w:val="o"/>
      <w:lvlJc w:val="left"/>
      <w:pPr>
        <w:tabs>
          <w:tab w:val="num" w:pos="5760"/>
        </w:tabs>
        <w:ind w:left="5760" w:hanging="360"/>
      </w:pPr>
      <w:rPr>
        <w:rFonts w:ascii="Courier New" w:hAnsi="Courier New"/>
      </w:rPr>
    </w:lvl>
    <w:lvl w:ilvl="8" w:tplc="699AB152">
      <w:start w:val="1"/>
      <w:numFmt w:val="bullet"/>
      <w:lvlText w:val=""/>
      <w:lvlJc w:val="left"/>
      <w:pPr>
        <w:tabs>
          <w:tab w:val="num" w:pos="6480"/>
        </w:tabs>
        <w:ind w:left="6480" w:hanging="360"/>
      </w:pPr>
      <w:rPr>
        <w:rFonts w:ascii="Wingdings" w:hAnsi="Wingdings"/>
      </w:rPr>
    </w:lvl>
  </w:abstractNum>
  <w:num w:numId="1" w16cid:durableId="1401370535">
    <w:abstractNumId w:val="0"/>
  </w:num>
  <w:num w:numId="2" w16cid:durableId="29497817">
    <w:abstractNumId w:val="1"/>
  </w:num>
  <w:num w:numId="3" w16cid:durableId="148978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AD"/>
    <w:rsid w:val="000832B9"/>
    <w:rsid w:val="0012581C"/>
    <w:rsid w:val="001978AD"/>
    <w:rsid w:val="00290815"/>
    <w:rsid w:val="00352C6F"/>
    <w:rsid w:val="005C1806"/>
    <w:rsid w:val="00616018"/>
    <w:rsid w:val="007273C2"/>
    <w:rsid w:val="0093502B"/>
    <w:rsid w:val="009A34B6"/>
    <w:rsid w:val="009C7F86"/>
    <w:rsid w:val="009E1FCB"/>
    <w:rsid w:val="00B262EF"/>
    <w:rsid w:val="00BF5CE4"/>
    <w:rsid w:val="00C90391"/>
    <w:rsid w:val="00DE52E9"/>
    <w:rsid w:val="00F1390A"/>
    <w:rsid w:val="00F2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5547"/>
  <w15:docId w15:val="{B35AEA67-FE1F-4317-A8C3-20ACF618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60" w:lineRule="atLeast"/>
    </w:pPr>
    <w:rPr>
      <w:color w:val="343434"/>
    </w:rPr>
  </w:style>
  <w:style w:type="paragraph" w:customStyle="1" w:styleId="div">
    <w:name w:val="div"/>
    <w:basedOn w:val="Normal"/>
  </w:style>
  <w:style w:type="paragraph" w:customStyle="1" w:styleId="divdocumentfirstsection">
    <w:name w:val="div_document_firstsection"/>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spacing w:line="790" w:lineRule="atLeast"/>
    </w:pPr>
    <w:rPr>
      <w:b/>
      <w:bCs/>
      <w:color w:val="003D74"/>
      <w:sz w:val="72"/>
      <w:szCs w:val="72"/>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ivdocumentresumeTitle">
    <w:name w:val="div_document_resumeTitle"/>
    <w:basedOn w:val="Normal"/>
    <w:pPr>
      <w:pBdr>
        <w:top w:val="none" w:sz="0" w:space="10" w:color="auto"/>
      </w:pBdr>
    </w:pPr>
  </w:style>
  <w:style w:type="paragraph" w:customStyle="1" w:styleId="summary">
    <w:name w:val="summary"/>
    <w:basedOn w:val="Normal"/>
  </w:style>
  <w:style w:type="paragraph" w:customStyle="1" w:styleId="divdocumentsummaryparagraphsinglecolumn">
    <w:name w:val="div_document_summary_paragraph_singlecolumn"/>
    <w:basedOn w:val="Normal"/>
  </w:style>
  <w:style w:type="paragraph" w:customStyle="1" w:styleId="p">
    <w:name w:val="p"/>
    <w:basedOn w:val="Normal"/>
  </w:style>
  <w:style w:type="character" w:customStyle="1" w:styleId="divdocumentleft-box">
    <w:name w:val="div_document_left-box"/>
    <w:basedOn w:val="DefaultParagraphFont"/>
  </w:style>
  <w:style w:type="paragraph" w:customStyle="1" w:styleId="divdocumentleft-boxsectionnth-child1">
    <w:name w:val="div_document_left-box_section_nth-child(1)"/>
    <w:basedOn w:val="Normal"/>
  </w:style>
  <w:style w:type="character" w:customStyle="1" w:styleId="divdocumentsectioniconCell">
    <w:name w:val="div_document_section_iconCell"/>
    <w:basedOn w:val="DefaultParagraphFont"/>
  </w:style>
  <w:style w:type="character" w:customStyle="1" w:styleId="documentheadingIcon">
    <w:name w:val="document_headingIcon"/>
    <w:basedOn w:val="DefaultParagraphFont"/>
  </w:style>
  <w:style w:type="character" w:customStyle="1" w:styleId="divdocumentsectiontitleCell">
    <w:name w:val="div_document_section_titleCell"/>
    <w:basedOn w:val="DefaultParagraphFont"/>
  </w:style>
  <w:style w:type="character" w:customStyle="1" w:styleId="divdocumentdivheadingsectiontitle">
    <w:name w:val="div_document_div_heading_sectiontitle"/>
    <w:basedOn w:val="DefaultParagraphFont"/>
  </w:style>
  <w:style w:type="table" w:customStyle="1" w:styleId="divdocumentheading">
    <w:name w:val="div_document_heading"/>
    <w:basedOn w:val="TableNormal"/>
    <w:tblPr/>
  </w:style>
  <w:style w:type="character" w:customStyle="1" w:styleId="divdocumentleft-boxpaddedlinedate-content">
    <w:name w:val="div_document_lef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
    <w:name w:val="div_document_txtBold"/>
    <w:basedOn w:val="DefaultParagraphFont"/>
    <w:rPr>
      <w:b/>
      <w:bCs/>
    </w:rPr>
  </w:style>
  <w:style w:type="paragraph" w:customStyle="1" w:styleId="divdocumenttxtItl">
    <w:name w:val="div_document_txtItl"/>
    <w:basedOn w:val="Normal"/>
    <w:rPr>
      <w:i/>
      <w:iCs/>
    </w:rPr>
  </w:style>
  <w:style w:type="paragraph" w:customStyle="1" w:styleId="divdocumentli">
    <w:name w:val="div_document_li"/>
    <w:basedOn w:val="Normal"/>
    <w:pPr>
      <w:pBdr>
        <w:left w:val="none" w:sz="0" w:space="5" w:color="auto"/>
      </w:pBdr>
    </w:pPr>
  </w:style>
  <w:style w:type="table" w:customStyle="1" w:styleId="divdocumentleft-boxdatetable">
    <w:name w:val="div_document_left-box_datetable"/>
    <w:basedOn w:val="TableNormal"/>
    <w:tblPr/>
  </w:style>
  <w:style w:type="paragraph" w:customStyle="1" w:styleId="divdocumenttxtBoldParagraph">
    <w:name w:val="div_document_txtBold Paragraph"/>
    <w:basedOn w:val="Normal"/>
    <w:rPr>
      <w:b/>
      <w:bCs/>
    </w:rPr>
  </w:style>
  <w:style w:type="character" w:customStyle="1" w:styleId="documentdegree">
    <w:name w:val="document_degree"/>
    <w:basedOn w:val="DefaultParagraphFont"/>
    <w:rPr>
      <w:sz w:val="28"/>
      <w:szCs w:val="28"/>
    </w:rPr>
  </w:style>
  <w:style w:type="character" w:customStyle="1" w:styleId="documentprogramline">
    <w:name w:val="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left-boxParagraph">
    <w:name w:val="div_document_left-box Paragraph"/>
    <w:basedOn w:val="Normal"/>
  </w:style>
  <w:style w:type="character" w:customStyle="1" w:styleId="emptymiddlecell">
    <w:name w:val="emptymiddlecell"/>
    <w:basedOn w:val="DefaultParagraphFont"/>
  </w:style>
  <w:style w:type="character" w:customStyle="1" w:styleId="divdocumentright-box">
    <w:name w:val="div_document_right-box"/>
    <w:basedOn w:val="DefaultParagraphFont"/>
    <w:rPr>
      <w:spacing w:val="4"/>
    </w:rPr>
  </w:style>
  <w:style w:type="paragraph" w:customStyle="1" w:styleId="divdocumentright-boxparagraph">
    <w:name w:val="div_document_right-box_paragraph"/>
    <w:basedOn w:val="Normal"/>
  </w:style>
  <w:style w:type="paragraph" w:customStyle="1" w:styleId="divdocumentright-boxSECTIONCNTCparagraphsinglecolumn">
    <w:name w:val="div_document_right-box_SECTION_CNTC_paragraph_singlecolumn"/>
    <w:basedOn w:val="Normal"/>
  </w:style>
  <w:style w:type="paragraph" w:customStyle="1" w:styleId="divdocumentword-breakParagraph">
    <w:name w:val="div_document_word-break Paragraph"/>
    <w:basedOn w:val="Normal"/>
  </w:style>
  <w:style w:type="paragraph" w:customStyle="1" w:styleId="divdocumentrtngSecdivparagraph">
    <w:name w:val="div_document_rtngSec_div_paragraph"/>
    <w:basedOn w:val="Normal"/>
  </w:style>
  <w:style w:type="paragraph" w:customStyle="1" w:styleId="divdocumentleft-boxparagraphsinglecolumn">
    <w:name w:val="div_document_left-box_paragraph_singlecolumn"/>
    <w:basedOn w:val="Normal"/>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character" w:customStyle="1" w:styleId="txtrightCharacter">
    <w:name w:val="txtright Character"/>
    <w:basedOn w:val="DefaultParagraphFont"/>
  </w:style>
  <w:style w:type="table" w:customStyle="1" w:styleId="divdocumentparentContainer">
    <w:name w:val="div_document_parentContainer"/>
    <w:basedOn w:val="TableNormal"/>
    <w:tblPr/>
  </w:style>
  <w:style w:type="character" w:styleId="CommentReference">
    <w:name w:val="annotation reference"/>
    <w:basedOn w:val="DefaultParagraphFont"/>
    <w:uiPriority w:val="99"/>
    <w:semiHidden/>
    <w:unhideWhenUsed/>
    <w:rsid w:val="00616018"/>
    <w:rPr>
      <w:sz w:val="16"/>
      <w:szCs w:val="16"/>
    </w:rPr>
  </w:style>
  <w:style w:type="paragraph" w:styleId="CommentText">
    <w:name w:val="annotation text"/>
    <w:basedOn w:val="Normal"/>
    <w:link w:val="CommentTextChar"/>
    <w:uiPriority w:val="99"/>
    <w:semiHidden/>
    <w:unhideWhenUsed/>
    <w:rsid w:val="00616018"/>
    <w:rPr>
      <w:sz w:val="20"/>
      <w:szCs w:val="20"/>
    </w:rPr>
  </w:style>
  <w:style w:type="character" w:customStyle="1" w:styleId="CommentTextChar">
    <w:name w:val="Comment Text Char"/>
    <w:basedOn w:val="DefaultParagraphFont"/>
    <w:link w:val="CommentText"/>
    <w:uiPriority w:val="99"/>
    <w:semiHidden/>
    <w:rsid w:val="00616018"/>
  </w:style>
  <w:style w:type="paragraph" w:styleId="CommentSubject">
    <w:name w:val="annotation subject"/>
    <w:basedOn w:val="CommentText"/>
    <w:next w:val="CommentText"/>
    <w:link w:val="CommentSubjectChar"/>
    <w:uiPriority w:val="99"/>
    <w:semiHidden/>
    <w:unhideWhenUsed/>
    <w:rsid w:val="00616018"/>
    <w:rPr>
      <w:b/>
      <w:bCs/>
    </w:rPr>
  </w:style>
  <w:style w:type="character" w:customStyle="1" w:styleId="CommentSubjectChar">
    <w:name w:val="Comment Subject Char"/>
    <w:basedOn w:val="CommentTextChar"/>
    <w:link w:val="CommentSubject"/>
    <w:uiPriority w:val="99"/>
    <w:semiHidden/>
    <w:rsid w:val="00616018"/>
    <w:rPr>
      <w:b/>
      <w:bCs/>
    </w:rPr>
  </w:style>
  <w:style w:type="paragraph" w:styleId="BalloonText">
    <w:name w:val="Balloon Text"/>
    <w:basedOn w:val="Normal"/>
    <w:link w:val="BalloonTextChar"/>
    <w:uiPriority w:val="99"/>
    <w:semiHidden/>
    <w:unhideWhenUsed/>
    <w:rsid w:val="006160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018"/>
    <w:rPr>
      <w:rFonts w:ascii="Segoe UI" w:hAnsi="Segoe UI" w:cs="Segoe UI"/>
      <w:sz w:val="18"/>
      <w:szCs w:val="18"/>
    </w:rPr>
  </w:style>
  <w:style w:type="character" w:styleId="Hyperlink">
    <w:name w:val="Hyperlink"/>
    <w:basedOn w:val="DefaultParagraphFont"/>
    <w:uiPriority w:val="99"/>
    <w:unhideWhenUsed/>
    <w:rsid w:val="009A34B6"/>
    <w:rPr>
      <w:color w:val="0000FF" w:themeColor="hyperlink"/>
      <w:u w:val="single"/>
    </w:rPr>
  </w:style>
  <w:style w:type="character" w:styleId="UnresolvedMention">
    <w:name w:val="Unresolved Mention"/>
    <w:basedOn w:val="DefaultParagraphFont"/>
    <w:uiPriority w:val="99"/>
    <w:semiHidden/>
    <w:unhideWhenUsed/>
    <w:rsid w:val="009A3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benjaminerdmann.work" TargetMode="External"/><Relationship Id="rId11" Type="http://schemas.openxmlformats.org/officeDocument/2006/relationships/image" Target="media/image4.png"/><Relationship Id="rId5" Type="http://schemas.openxmlformats.org/officeDocument/2006/relationships/hyperlink" Target="mailto:berdmann02@gmail.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9T13:48:52.690"/>
    </inkml:context>
    <inkml:brush xml:id="br0">
      <inkml:brushProperty name="width" value="0.05" units="cm"/>
      <inkml:brushProperty name="height" value="0.05" units="cm"/>
    </inkml:brush>
  </inkml:definitions>
  <inkml:trace contextRef="#ctx0" brushRef="#br0">654 0 8287 0 0,'3'48'585'0'0,"1"-1"-1"0"0,15 63 0 0 0,-10-70-370 0 0,-2-1-1 0 0,-2 1 1 0 0,-1 71-1 0 0,-5-95-370 0 0,-2-1 1 0 0,0 1-1 0 0,0-1 1 0 0,-2 0-1 0 0,0 0 1 0 0,0 0-1 0 0,-2-1 1 0 0,-8 15-1 0 0,-7 8-1975 0 0,-44 56 0 0 0,38-57 997 0 0,-140 172-1838 0 0,-27 30 2162 0 0,170-206 796 0 0,-81 86 15 0 0,58-69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Benjamin Erdmann</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 Erdmann</dc:title>
  <dc:creator>Benjamin Erdmann</dc:creator>
  <cp:lastModifiedBy>Benjamin Erdmann</cp:lastModifiedBy>
  <cp:revision>7</cp:revision>
  <dcterms:created xsi:type="dcterms:W3CDTF">2022-09-09T13:50:00Z</dcterms:created>
  <dcterms:modified xsi:type="dcterms:W3CDTF">2022-09-09T15:08:00Z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b6fac601-660c-4921-8c32-039bbdcf3b90</vt:lpwstr>
  </property>
  <property fmtid="{D5CDD505-2E9C-101B-9397-08002B2CF9AE}" pid="3" name="x1ye=0">
    <vt:lpwstr>uD4AAB+LCAAAAAAABAAVmrV241AURT9IhZiKKcTMrE7MFlr09ePUWYnk9+49Z+/lcBSDIDzEkYSAUjjH4CxH8hBJCyxG4DxMVzW0yT3f48BIWJwPRkKrCEXnQZ6GwvrFoYW5xNc5PkHjo3RUlA6poI2YP4yLeuphpsWYGV11mho8TkHIE/rUD34x0XzQJ/6Dl1X1plgFwuQUxIfUZNBts2xBz9QEHNCUyomkF5OTNgyledNYe/eiDypaqeZSFeu</vt:lpwstr>
  </property>
  <property fmtid="{D5CDD505-2E9C-101B-9397-08002B2CF9AE}" pid="4" name="x1ye=1">
    <vt:lpwstr>Y489mT8M8p9sxBu+IIa9rHZv+qUk1cS/GTt0UIBj5SUIQo0jXx1q1rNXBhnJ1deVdp9RSpfDog+fX13GapmyqZ+ubmvP0xaqpYBKpQdXE/jb7L3PvvddAJyo4JoJQutrpgm1EQMbmW2kluvkwJMECr/MgUiC40SgEd6CNy8k5t3glF0Bz/sk2RI91MpOzJP1hEp5v0tt5eyj+vq4DGjc1dy3SlMgShNyQE7my0642y1+Rs98kxbhvCcknB2YK2C</vt:lpwstr>
  </property>
  <property fmtid="{D5CDD505-2E9C-101B-9397-08002B2CF9AE}" pid="5" name="x1ye=10">
    <vt:lpwstr>TRYuoLNzp4wpG8jWagYnt0Lm0ZH/4ZiGwEL2jiX1yibaMFNEOA27atBchveMgVk2HzHQF5Xsz07GMzPJ0zrEwQjTkW408ptLStd99NMPURBQnyrczbHIr8CQyxDOF8x9VzeSHCcFK6hTxiFUESvEfVR5LsK7ep3CeGM8x1LYlK1fls5OWa9CX42DdBOFsjBBRul+vkbxRc0glAx/ONfEzSPPMNv0OorV3rmwvvgY/hvtD21dzUqYg89jZzTsZCo</vt:lpwstr>
  </property>
  <property fmtid="{D5CDD505-2E9C-101B-9397-08002B2CF9AE}" pid="6" name="x1ye=11">
    <vt:lpwstr>iyhaFsRRNsa0fDWnRXw+BZKKEo//oKmcFxg3vjM0ZOgx5idnEuWCGSRIspfCrEvE747EcVph9ZEw8O6Dbc1WCckyrNnBqWskNmiFwzlcvbRCzAMuiJvEv5lu+YLhMzLcAmX6v6X42xHm1u8FVdF20fMxcoX7VUI33OYa8jNIyalKU4iQ8Oryarny4xDDrCqTeXaotVo+eU1vbdvwqF58QQN5wu80DcrU0PPkJC5QVKocmlBxt96uiii4loU9FBJ</vt:lpwstr>
  </property>
  <property fmtid="{D5CDD505-2E9C-101B-9397-08002B2CF9AE}" pid="7" name="x1ye=12">
    <vt:lpwstr>57nAZvTWNp2CLdQ4e/SLuZB3xGMLp+upTdYeNjqqX+RnRKZAnRk3NW0SAsU0f9/28TN+h77Ol78WJeClbbnIQLt4wOemgtHsIXJ+JVzhBl4t+fZyz9PupnerxpUPNmB/Riprpj5Lp/fqRj3Mt7rnBOyuJWXOH0Ubb7hYdNTZ4yL0qLN1TUSjEPXE39Ht0pT1ingK7DUBTupUnSSAbRI7md/TrZAFic8ANFxPdk8eAFe+fq9plE7uh9V4uo/E5iA</vt:lpwstr>
  </property>
  <property fmtid="{D5CDD505-2E9C-101B-9397-08002B2CF9AE}" pid="8" name="x1ye=13">
    <vt:lpwstr>u6iKpStQEHv0gVBSkp6HUJpG2NZI7yY08zqSqKPiVXFQpeGKgFHkun+/p7zxqvm6Pdr1rwhBmU7+WpKHgMzDgaNU5Ul5dq3bELa5EVJj5iJUhnfA5lXXoepcTfeuxuD406hyifSVfqZV/Rb6aBGesK3BYkmcM4bksnhCiW5CrXgYplx+zVEi1+FA1FiGbDmnLMXcHla6jNrrCJf+ZquShvLa+4mJHssvkOTknBPOYP031egcQcFn4q1KmGqII2c</vt:lpwstr>
  </property>
  <property fmtid="{D5CDD505-2E9C-101B-9397-08002B2CF9AE}" pid="9" name="x1ye=14">
    <vt:lpwstr>PcHxTjEBR60VoZy71oo2XBD2+iu8H3N6ho1ISiu5y5u62WEehFue6fiRRaehf7+eygKyzRMup8X/eUnIdBg5JIj2+kz+9qwD3d5cGKvyQTS/F4KuvmmTb1lfSJl2EQoanx/UJghHmmFDrf1vg6Snn7/snE/gFlQSIbv7qfmQclIG3+skuWSTTQvYiDgv2Oa1SJMCcXT/QJDUjytRTsgDnzISuwSH47srsCu9zJ20Hj94yPOyk+KHcotRDXm09sc</vt:lpwstr>
  </property>
  <property fmtid="{D5CDD505-2E9C-101B-9397-08002B2CF9AE}" pid="10" name="x1ye=15">
    <vt:lpwstr>BW2bQ0oL5vKEgpbyY/I5VLeA2notmNCTxUjOPf8YMCN9hYCGrRrP93iSO5t+JAiCzccNbG/y8+NrErKbBlI3KAzNqMGjlN1AzGhhuAltHa4zKamSeVXoH8/5wQ7FuEL0mX1Sx3fZpVRMrJrUfsZFN7Ha0BoY8cpxx4ZHpMbDBVAtiyytljerbyzzkiOnKdVImwKE/rVZfINOivBlfpo3vpjYfZufz3GLUa54oZpEshZZZv8gCfhykkvkd7mq8bX</vt:lpwstr>
  </property>
  <property fmtid="{D5CDD505-2E9C-101B-9397-08002B2CF9AE}" pid="11" name="x1ye=16">
    <vt:lpwstr>JMcE8dNjbG1WoTNvPq/DFzGznwIRiv0dq0cfoygN141lM44RCUM7HFC3Ckf5DvUg2pWsk+4AbslKlXY/uJaHBxmnxJECL/lcsiutaP6khc/2Ew21gGt4eKl4Ag+Y70EKVcUk1U/A6B3+ZAmKy1ePARcgz7IKO8ooyUqfvEDiABFqvKp89Opwrc/aOtf4hdZO7KNqmspb8PlvhAzPOf7E9N32Ejj6wEPM24vuTHQJYVqRXUuN4/PLaCjki7XKyEM</vt:lpwstr>
  </property>
  <property fmtid="{D5CDD505-2E9C-101B-9397-08002B2CF9AE}" pid="12" name="x1ye=17">
    <vt:lpwstr>xQ2cJvjtVpgCnq7lmz3xjPRQDFKYo3yefKLDJhWzJfbYz+xk+sAhtXB9ESlOf8JZaB9CL/b7iDTQpHmGmBj5kfWDzeBvZPJAgJFkCEDUDLADQxjlBFMzwie67TOmQSzsRZplFG6faX43qCBuZisq9L0IirietlUgI4SnKlee1G/CibYRR32Xm1fs5EXeY1mUcqCZ5cNPlyt1U6DTHOSIXgRN+jgooWF5XL0RE12k17vLjw6UFK7xHgZa4clzCBP</vt:lpwstr>
  </property>
  <property fmtid="{D5CDD505-2E9C-101B-9397-08002B2CF9AE}" pid="13" name="x1ye=18">
    <vt:lpwstr>JwMOTH5wmbFOESJk6+EDipwlmWP+DkaLX1J0COkIjsA7mTdXRPksUHy9U/hFyxNcuUT8p/0y+KDb52+ftMxa5kLJCDiOSbCUDtEz7ARddywnLmz/A0aWoaEPP4XcLoy+X9GcJwQ+/5bSJj6kyHncwPY046/mPqY6IfD0UwC2mFbDgRHYkvFC1O29NSSIH4hBqZDnWio0Hz30hB34rZiSJ3AZ84Xs1RjCxqyb64p20d7Ea4PJGnYSufRFvbau2LN</vt:lpwstr>
  </property>
  <property fmtid="{D5CDD505-2E9C-101B-9397-08002B2CF9AE}" pid="14" name="x1ye=19">
    <vt:lpwstr>RLbPITPB0PIG4knpYvplZx8+dsklpEYszPuF6IaTPePVTibNvoW89JFedoXZVLoInPziakRAZg9GdlsMGDA9mNLRiM3bxTAtYFojesg+1q7/jgijJABWsL5ds4Nz2IxtIN7Yn9Plf0sscdXV73Y0SMXadHurxrF2fkJGfu1ozywu9ky84cWElNu5aXSRtqLU9G+bStSE9rH/WTCar5hv7feWhdRLCuMvDc7nkKwXDpY3wf1V+ouqdzeSd2ztlWd</vt:lpwstr>
  </property>
  <property fmtid="{D5CDD505-2E9C-101B-9397-08002B2CF9AE}" pid="15" name="x1ye=2">
    <vt:lpwstr>3JZ/ygnm1zE2BOA+H3mMLc6volEo5gE5BdkjQbeR/jvQGzGYNHMTACDvohpdxfQf0kkgPcnjARRu7+fLTN7y02YAIh70yPeXlMuas4/SwmXW69v+vAzEdDZDVsABwlIQQa2e9W+P1snHZFYii5324kF0tRbgpD60xEN0/tQZV7xgDTufMsYkkVyKqlkh3VNWy51IPCJoHDQ9ZBpGOsLJ29Vdc5pchmv/iWGN/8NsR1t2Sbso6Ra4gjPkK0uQRuw</vt:lpwstr>
  </property>
  <property fmtid="{D5CDD505-2E9C-101B-9397-08002B2CF9AE}" pid="16" name="x1ye=20">
    <vt:lpwstr>NV002P2C/KX8HBzejZrgh2D3+bVYZjE2y5HyCIXJlgrmXVdn/Wcx6/asKH+iGagXtvVpQVr8NXra3yZmkpAZIMVK+AuQpgV1ZA37YQitfjDuAzWdSkbxkpijrEocIyzJmxJb3PODbgsGD0YfCAyMO91dxqbcICEhtwGTmEZbDRPEFPjtOGtkPh6FEsICX/UZWlEfJBLszRRxNlFINxYxLVWn1VQ9eZz8mBr3QYkQnisu5KDy+A0aqUXEiF1aSfs</vt:lpwstr>
  </property>
  <property fmtid="{D5CDD505-2E9C-101B-9397-08002B2CF9AE}" pid="17" name="x1ye=21">
    <vt:lpwstr>yaEDvIc9gmdCeIx0XFqb6x394YkKvWU+SDMAjqwQ5szelnvt6+m88glvNR5kKGs1GwLMwZJX+ZdOoHUXfOsyrkt4pIvePk1ycsR7ftOx1YcfGLGP09QWDWVb2IrMSVySjXnExCVvOmKAgNMc+7h10XR43hb8NcEzMqCkuBhs4bjhuSH9tJoG2qmy+1K9cPsDLm5Ahe8XHx4IVioY+tUXocUKatM3PXQBVDP7E/ltRLl9sO3Ein5P4CL8DmMQdLy</vt:lpwstr>
  </property>
  <property fmtid="{D5CDD505-2E9C-101B-9397-08002B2CF9AE}" pid="18" name="x1ye=22">
    <vt:lpwstr>qlnXNxVis0RCa/MgCU6IoAK762gapIdy3qDe0vjpOiN5+P5QmfEMGL7Luw8Bip5qskrPg9TLnbB0R41wuxi6qowK64sgYs942UITnkqVvixt8AhkFCOfOvjoadBhBf38VjU9izTLPhwLQkU40gDSPuwRFIYVkgBdm0n9rtang/TfsnDnHiUPgcrdg4NiI9jQVjOavRyo0wEGQ7L93vo31rFe/HKLYmGXzSYmCwVyIw8yyhyZ1E+tQ4HRSe5Xu7a</vt:lpwstr>
  </property>
  <property fmtid="{D5CDD505-2E9C-101B-9397-08002B2CF9AE}" pid="19" name="x1ye=23">
    <vt:lpwstr>Snh8ALrW8kXPWC7r6BAKNfgesmojhlcnAcf0BVkD0J32US0Y/Dd3PGmqA9YP/hc6kl4ObQTFruR26OCqTYO1T+oSYHiDOrP+1V4G0tsetUIGmu4dESGPvCF0Icl+6s0JoEVfOqpcfLk6seuCWLGgC0WKx8MLMHZZ6JnPfrXd7ti+xarxIGzydxyBsLWVg49pXOHuLNlQ3q8FWwVn5SGcFf6xWRp7GnJcPNARiu8r8QlVWyiWX81KreifXxKJfkI</vt:lpwstr>
  </property>
  <property fmtid="{D5CDD505-2E9C-101B-9397-08002B2CF9AE}" pid="20" name="x1ye=24">
    <vt:lpwstr>P4YDprqZA5VmHmw7QURKDXCEAt95Hzm6KNZ6EMbQqNr3KxsI99FQBTd2TR876Um26JmZ4Rc3DHLeceTzfUjoVJxsFozam7j6g5grB2cIky38i18VnECFZTBluj7WqheImNN4wl2m+nktuRl+jsvifbE4Zpkuv2XoJTslNAemaCQOXY94kKN8YAxD+Lc1yRbuWj6LV18tXGhJ8zvEJ/4oYosvJ/8NHK0cYYhVGmabgtp09XdVX2fFb3Tp4tEVZK3</vt:lpwstr>
  </property>
  <property fmtid="{D5CDD505-2E9C-101B-9397-08002B2CF9AE}" pid="21" name="x1ye=25">
    <vt:lpwstr>KbP+BfUfVDRjTzlScxG01kw8sdzkzPJ9+t8qyppRHh2BAJZvmzfxAZ3AQD+yHqKHioTiKAWMIW3XvbbtNCg9fWL2t/FqCvuPy5zeEafwr1TQ4BfEMtvlnKtAn33ZkaNbgF8GcId0//AU/KYwRMtTjbDOk1KtlyWksy/DG6ggUPgs6RcMxwPbFq1U9fRyiDEICqZBr8RJ1mB9yXe7e4QU7p/oMGLeNZaGuxZ31k34SyZU91WgOwHJcOuZYRDnTAI</vt:lpwstr>
  </property>
  <property fmtid="{D5CDD505-2E9C-101B-9397-08002B2CF9AE}" pid="22" name="x1ye=26">
    <vt:lpwstr>o0vQiz8zMi6Y2N+MaJ/mOpanmuoqxdfkeTBpoycMh0hBOFWJ+myZqUT+Vwmzg7Eu/+6AY1sqLPusJ+wTo/90+JTB0YFUPxXNGmNdBCR+pFa5JvQJDo5hqSBfHWKt+23cJUFdjLLuCGNZxIz0yIbuRJGkLLeuXsbjoUdM1vGUbSDGTlDwg4pCHKoSh/0jIzt63EB5xPIbvXwzVL6S+chpZlWh1lV3RhfUOaSIwujE5IdXIPznBnmnBXH44BC9ye1</vt:lpwstr>
  </property>
  <property fmtid="{D5CDD505-2E9C-101B-9397-08002B2CF9AE}" pid="23" name="x1ye=27">
    <vt:lpwstr>DZ6ybeMTFqWXqNtP55z1kVSfplXYbJ2JGKD1J928j0/03pgZuKHPSRVFBtklBidV4vwjR6HyDwMdRkxP/mF98xIMkQL5ThgwKrpgx1FS4NINdjr8K77rrTL7VvOIzjZlK5Irh0xZEgF380bNH+CgrQn7UMYRvFk2+89gdMUdqMTgU393biK4lJZl++KfYBqJm7KzK6ilmzgy+RXwkyv/50P5ByGF+uqX4QEkP4GWlevnxz15o3ROEh0Wt585+nL</vt:lpwstr>
  </property>
  <property fmtid="{D5CDD505-2E9C-101B-9397-08002B2CF9AE}" pid="24" name="x1ye=28">
    <vt:lpwstr>sjhGbSwgYYjz/hzbf7FEXaUigC14NAJoI6Su1ASpqF9NV1VBdJnsR1Z87NdM/yJ9AQjcpNgWvQnyZCDVnfKx+Cgw6jzD6dZFI/yi+3c2g2VPRzmvwaSIHt7WB04N5yTWGl2XxZrSze18gMIuW6uiZghp7nwqxXLGJr4ogOXV6WDDhZ+Ibtu+ktCouPIakmPSz5UmDJp9wtcoMFnXKs7BVUA0lO9+lREQGj9yymiuimFMxXMdD7r+Mixwc9WQHhB</vt:lpwstr>
  </property>
  <property fmtid="{D5CDD505-2E9C-101B-9397-08002B2CF9AE}" pid="25" name="x1ye=29">
    <vt:lpwstr>Fenqk01zkmwTAA/rMDq0+vr7xjTn9eirbWakXb70dTg8nFFk1clB+pdHT3G9wXSejG3DprcnFgg2ToWaE/voklQi5LRp+7pAWlWvmnCMujpHQrWA0Dn3Ybt+JNR/3i6/Kr/d4BynlMIpIC0SdW9q/I+N37T4rgx0es7tGi0+AQE+nXOUIu/a5v3kmPb+kxD4U7SpeaWp48VS/xqVu1hJ5FDNRvRu9o1BYQS3N4WdSVT0tp6PfdkcL2tLlWYrE3K</vt:lpwstr>
  </property>
  <property fmtid="{D5CDD505-2E9C-101B-9397-08002B2CF9AE}" pid="26" name="x1ye=3">
    <vt:lpwstr>ghTjuryYxYx58axEXqbI4UHpAfzrAsYlImkEDgOyxRSG8Mg13mNK40nI7PbBcSjTN4GN1AX5VC1Fyp3IIffc7lEcsY6d4HbHHVeAeb5kL/wEY3PbMu8xrj4ssEionoipL5WG2M73rTAXep7meBwPzcPRvf6+CudNBAHQSnzgvqafmvYLglfE3DVuT3rVjzm+8R/pWrWYHWTY6vf4HhgduqjJrkE2qY05PrMcrdz7rVGt4tWfLxsqRb+u45joA77</vt:lpwstr>
  </property>
  <property fmtid="{D5CDD505-2E9C-101B-9397-08002B2CF9AE}" pid="27" name="x1ye=30">
    <vt:lpwstr>Z4xmGmPZPfz7M5JLZp00jz5hJ+1upQh2QXrQ6EWKLJRyAi8HQ/YR6ld7+/H+oWar/1RO7+vHOoPvGb+0PhMm+a/+yJSzJCRalfZf1kU2bHdKhJZNub9yUWF/r6j4p6X/qN6U/U92+NPxPTKVEAqyLu5wO50fd2wAF9V6TW68Ls16ouqun9aiocw9Q1oApPRMkz0QnTWeK+Dj275q4UNWgiQ9Iw5yldFzswzI4Suoc714sm+nHnv6hM8ddaDlxxG</vt:lpwstr>
  </property>
  <property fmtid="{D5CDD505-2E9C-101B-9397-08002B2CF9AE}" pid="28" name="x1ye=31">
    <vt:lpwstr>arzLdUUChH6mMTxgAj85Xez8lO/EFo5y7JfAT8BxF4YTsjBw8klEhVt4e3thG2sxCkl8qjh1oOvxbdbicFf+zltyaZNFtN0r7cWmqWMXPrR70RN0bkYYX95kQjq6m/q6jBb6aLJFjtz5xTStj34XEnJIhSpffMbJ9cqoN7xAsNx90M6yOfa6Tpli3rKkgPEgQYl9JKzudI0uTU/HuGypUsVCYn5XSXDpDJA5QNg2dVrCP0XvLDV5SK1sc7+5PeB</vt:lpwstr>
  </property>
  <property fmtid="{D5CDD505-2E9C-101B-9397-08002B2CF9AE}" pid="29" name="x1ye=32">
    <vt:lpwstr>+sBlRaPFMB/EUUCV9k1DSvPlRH2WhPjR5MZfvKhSDdlvrIBdetrX7/gBmt+xvTXdvpYWwgfoGlYmPpSND3d44NFAP0coapaFe2Hq8c/KSbS4j1vfi/hI9zMLTWlbbRuhnzdtPhZpABmaf82nMjw4+kny+wF1R8uMS1B39U7C9eFTWuDQADY7LShFAnHLLsefGUifxOBVuYE6W5SZMHG7I5UJYh9zm2mcJ4WotJouNWfQn+lwWnJv1GdJLT4hsCX</vt:lpwstr>
  </property>
  <property fmtid="{D5CDD505-2E9C-101B-9397-08002B2CF9AE}" pid="30" name="x1ye=33">
    <vt:lpwstr>TKBkYyK7q/AQDgoMkHUPitEU1bN7zPs7N/PIprm8S0EfWVUI1IteUOC9PLn6sT0Lpy8/HdyJZH8v3dJriugNsMq7DC6DGPCRyulYa26+xkF9uu6RMnJ1+N4ZoZ5nrLOzG3q9Nws3khOJT/by/8EDn51vfElVGRaSlAOgqfrIE3/FFM4HYN13kUTpJ+Pb4FVdKHXCg8pfxxuB9uqOFNT8/0eV23xVgsC4zXdnIsyUtGGcx5S9/WlZfnJ4pufh2p5</vt:lpwstr>
  </property>
  <property fmtid="{D5CDD505-2E9C-101B-9397-08002B2CF9AE}" pid="31" name="x1ye=34">
    <vt:lpwstr>HGI8qAyj02EEAXggwMBO45PM4J7q3qaWi6Tuqs9IlGYWsAucXvyRpPPaRwku7bQMKdifwa5HErg7CXOe7dhbY6BAsJZH2LCj+1cXbF74Q5CfiTgj77FoR/+rA47ZLJPYvuMWUmXq34RCrNsgJkH+/byJ3eQac5UjvOxGzCHGCcgQZokpP5WiK2J3CS6Br4y1mAKuz+w9NlNQQ5yODx96cFfjnEfH33ARlWaMza1u8ONn77POTXOKGKc7exSgz3s</vt:lpwstr>
  </property>
  <property fmtid="{D5CDD505-2E9C-101B-9397-08002B2CF9AE}" pid="32" name="x1ye=35">
    <vt:lpwstr>n+fa//otyku31gVU4W/XkGQG3eQPCTY6zWQiQvb0+8HRMxNHub7Q22Mq3BmPmQ76cTU8LTzqIseyQup6iO/aONNPvIoq0JvxwCB8StiJ8weSuYBjtiKkYE+PJTP0yE6JWYO2xcoHA3CfeT83V9dAfkuBrct6GNwP3cHK7QMIVKGfpWVItdMWbjVuYfu2rDj/YZzXXcy7jmXAhuZFyJJ2XyKX9qNRKgp12pK6XghJ2saQdc9fV/iiMg9gw6AgH0B</vt:lpwstr>
  </property>
  <property fmtid="{D5CDD505-2E9C-101B-9397-08002B2CF9AE}" pid="33" name="x1ye=36">
    <vt:lpwstr>EmTPAKqik746BFGSY7jyGMRbQFKC323Upv7B1aQ/LHau14aoFsFoEbQzEbOoYqiVFLn/3X1nlxzsIOi20Q1iAdPuGaOjEWwD+UmRVYHCh+mIz4nsmaYEdggXdBzpca/OeLUdk+tIsTpjhS5SyL5g2SoEg2Mbl+hil281tuwLpvImqh7Hy658Z/adIWhF7vnsBdkdTJdNPwYZQlxoOvthG0nLKGRzWZdiJ1l5MR6tLzVZ/aB7zrPZhdvTakFZPRA</vt:lpwstr>
  </property>
  <property fmtid="{D5CDD505-2E9C-101B-9397-08002B2CF9AE}" pid="34" name="x1ye=37">
    <vt:lpwstr>l6YLaz7Xx6+KIdCkJZQXLj16eFbixxRxg7STXrRE9nr5EH7sc+DV4QVMEJ0GNFPweUvvMcpivfbp79d6c042x0bjf/vmjFLTwL5xesrekoLnajNxPzS0ktij5MGsvbprPO8VbyFz7qwZ23nRoULUE0d/SvI/y4jl4BZ73F0vBVs4zVqTx0lxtV4L3G5jP2rEKKmbisX8uMPUNlZ/rwap8Gcj16skZO1jXJHK9b3uBloThaOIEY3LMd0HqQf7IWc</vt:lpwstr>
  </property>
  <property fmtid="{D5CDD505-2E9C-101B-9397-08002B2CF9AE}" pid="35" name="x1ye=38">
    <vt:lpwstr>h39SQDNP/aSVxpyzWLkTP778KZkH1KzLDB07OWypyC9vFrqslFErqb7yj1UVQxhFxjo4rcBgjyH0KtWqae5k9Z+GX18xdMrylYZAjeH324EV4EH6niybsaLidYcz8TaVK7qyBQrv8OJw0bpJq29MqzzfM1xM+xhPVijahgOjSgN89JWVAb7QCJ5OpVer1JydCSkR41fnt7Gg2nNFS/z5oUsppDaUYQ1jl/FJ5et545P7htM1ZV3k1y3xJHjs7jb</vt:lpwstr>
  </property>
  <property fmtid="{D5CDD505-2E9C-101B-9397-08002B2CF9AE}" pid="36" name="x1ye=39">
    <vt:lpwstr>t+uhXVET0CAlNs4hCoWNknPQNGt+217jg7UYuTmw77oKQawf9bKkFGtKyi7oqkjglcUoQitUIKX/qPSdWC2+sxNoaNk3m08wo0z7MmvVriP6QcScr9truFWMnlAcNR1ZvZk4PTZRWxtl1fpOElXe6ECZO6wqZm9LheSS/ZXXDhsfzt5oDHPsr4JTk/RuMbf+9IB/Tett4dLcjuwAY3XXK2IUvDw7CkLWTOXfDDXGL9QBbRO/G3YIC1mrVC8kbO/</vt:lpwstr>
  </property>
  <property fmtid="{D5CDD505-2E9C-101B-9397-08002B2CF9AE}" pid="37" name="x1ye=4">
    <vt:lpwstr>FtDY2YsWXDTkQmE55prHA2hYPb68JO7alHFqC7+sS/bvAbNvD/YneqghE8p2MX/VvpZ6TBOA54sllHwKvCAk5Vm/fnLA/kcT4AbhKTx2nYLbo+JUXwtVRO/GPhY7TYV4dL539a2XGfzsKtInmrNQfML0aO1iZHw/7Dwxyz6ayYkJxQjVUHH+8ajcyXO+UtZNvqmi1xvE2juTtXZ0iiLn2wEGsDVyb1nULnxIqPSSa+kYgrAkJaWNLs6DQ43mIce</vt:lpwstr>
  </property>
  <property fmtid="{D5CDD505-2E9C-101B-9397-08002B2CF9AE}" pid="38" name="x1ye=40">
    <vt:lpwstr>OZ0diCzuqFlKjbpnoYMfx4mA9oBP1uC20A9Ofs1WH4LjLcWH4/EIGIqmH7dnxmyPgBkZuKWczYSQBbAe/ciFHRNK+fNKH81GR++AKSLHhVgWDx+6Srw/5YSWrjy16UJ8df43ur4qp8OEs2fys0tLQKXVlJdFkKk68fYDU2dtVfFb9kXfw/yNoy8zej+CvwBllXrMJR6H2orm3a7Hiq4olDCDQlxd45pAaOXnGsOz4QEBqGWkWihwCjqTOYdaXpd</vt:lpwstr>
  </property>
  <property fmtid="{D5CDD505-2E9C-101B-9397-08002B2CF9AE}" pid="39" name="x1ye=41">
    <vt:lpwstr>dGMngS5Qda3yKQCVPASVba5uk6Bh9N80T4G64hbQAFWPae5LXuGKQQvR3W+4hMqB4TspqXq6hdLmB9uZajtB496eyKLX0Dck5BCmPTP5TWPg9Yz13d6DTzdSvd7bHGIoJZjSCoesFreZHamQov2Ml2urD39BWSPxMcNUY7DE5GucXel60QDas5UTlI1PWYTXcTAAXlzSw9gJE5i7q379aQQOfI1/80zFPfQkQ8yk4z+zDfED8CyHEBdJ/vEQ2a7</vt:lpwstr>
  </property>
  <property fmtid="{D5CDD505-2E9C-101B-9397-08002B2CF9AE}" pid="40" name="x1ye=42">
    <vt:lpwstr>eIR9QaedJ9v6MBD5lk7f0LSG2NORjSZ4W9BC7YMuVdFZ206K2qadUY1+4xEUK5+c3qHLdOv5QUwGEsIds2AA+ELCXqeovkx8MWnCAOemMHxmSRNwd4A9/SGo/NlIBaBksSw6QX4+WUGsRfXBy5JI8zNrSRMZsmkfg4do/mWXvTZ0NcVQ2g8ilo4KeD6nSOTYnPkSJ7K+Sb1/uxmAoqgeMYXDTvN063r3ydUP9Ev5bTONJlFwP9s6lSS8eM6hLnK</vt:lpwstr>
  </property>
  <property fmtid="{D5CDD505-2E9C-101B-9397-08002B2CF9AE}" pid="41" name="x1ye=43">
    <vt:lpwstr>ndcN5LiTG3q5sbfYB7SMIgqBMRaSMbJ+whCqRZcNUgymVO+K7T42pFWazc1yGDftsG96Wc/Zvi5zs00UV49SMuhAjLDrvFTrp+lzzpU9pL5kfCvJb+8lsz2gPBs1Z4lNPf05bKMOYk8nkl4xX7dI+JWw4914MWk0VAoBRzcsB+pn+ZWOBloXAiFn9DUprcyeoWGb2L6kPqYq4B5gsnH/yhJ+Fzl1ZUsE+lxCkfrpMPRpXRjLGfSbhL0r49EiLzz</vt:lpwstr>
  </property>
  <property fmtid="{D5CDD505-2E9C-101B-9397-08002B2CF9AE}" pid="42" name="x1ye=44">
    <vt:lpwstr>LicnocCdRghavvKxF/cXi4ZVooGxH5qE0d7SLrNuOEcJqqIZH2x02FVyP+jEx+pRwUcgz091BA08ewgHQHmrZl56ho3nVemHWVDOJgYLZHMm523A4BvTL0soO7zxfJ67t1GMMpdcac9u+MLNsr6rjlzBLxE9bke+6DG07hcFftFokjrcBz+glaszoWM73MWrzUtLB5rRX6/KPBpezdshOMNpD7xMWzbH/r6Ht8h61JO1ibtUR3jehJGtSCeyIsI</vt:lpwstr>
  </property>
  <property fmtid="{D5CDD505-2E9C-101B-9397-08002B2CF9AE}" pid="43" name="x1ye=45">
    <vt:lpwstr>+AI2egEMcZ4AtaYMp2uL5CR+XyKB8UyWNYPTUlAaTJzr2gi+PWBBOFMKjkBZrMD1Jk9KVN9ebB1aMbGv8bnnkQknIA6xQeaQBFhDk9nNoyM8nlbKwMY/xzzJQSEmanwDUfZk6Dg1XrstpxmTPaw/5DES3SBITnMz2rd/6tkIb9dvO3w1UbrGI4Q5ZycO2yS4rxJmeevUvz0u5RqlD/+nZ8MQ+0qJc+m1gbDUaRbaAM07hkZo3rF7CaybGaMFj3i</vt:lpwstr>
  </property>
  <property fmtid="{D5CDD505-2E9C-101B-9397-08002B2CF9AE}" pid="44" name="x1ye=46">
    <vt:lpwstr>PIsOnMGTNROZ7o6TkC3+COmjF3ddgTfjQQJnaKu4jl+ZLwxMjCUEDRzKksIGuOUkIsoPaTYgQrCB9WT5XcyMRXFzwgXUsmQw8PL2avc/huMU4T2GH1ncWu+jR486FZeBicRcUlaAo4myWIddwMbyECbBKX7QZ9tnkNGeJeSI/RuBKiSkYNNJbY3hcidoXcLtl+Q6EbZxB1/tixtxraL6XL6+vSn92RBwHcSYTys1ksfNfH69fThTt4g5uHOQWYd</vt:lpwstr>
  </property>
  <property fmtid="{D5CDD505-2E9C-101B-9397-08002B2CF9AE}" pid="45" name="x1ye=47">
    <vt:lpwstr>NbuNzrQSqEY1ADNP5H2lLE/rZHHa+sZRbnZrbWynRbLv4nBRFr+1FCANeB8vcjyeyV/ngXlpnV0YKGwRQ5DBHvdjz9ntjfjDKV2XLa9tjoKudg/MBrCehsaMzUOqNCaJuagA/n7ftZ2UCM+E6gRLIILuB37oAKEA5cBjjZfWYztL5xOxoXwmf00c3u1xe0T8aSNQMSAFrJMYOPtgLuSkKTDDS0D6pu69gJxok/VkvW+3bTKdjSFKqVSsIx+aoB7</vt:lpwstr>
  </property>
  <property fmtid="{D5CDD505-2E9C-101B-9397-08002B2CF9AE}" pid="46" name="x1ye=48">
    <vt:lpwstr>D8o98dGknNItWuq7RLahAH+d3VZHCjbNxzpeQR/U9BHKJCh8oMKxbDzT6XD4DWavc9Ts+LM3zw9UpcEQsg8PbMLmJJhvPQkWZ3rYdtl2zEv9IXSX+VDWyY0z9dSlp8ecCHG/D1apT4dkkiJtSMIz7ctwdiXHZ2nV77t+W4TkM3ziStreaV6qby8NfrAdM+l71UcrKiwuFFc33okcwSxiyJlOwlQgbT6U4kJ5HdXc1t/OfYp32kfVqUKup8lIJcS</vt:lpwstr>
  </property>
  <property fmtid="{D5CDD505-2E9C-101B-9397-08002B2CF9AE}" pid="47" name="x1ye=49">
    <vt:lpwstr>r7zNyu+uh+MB7A5x2DEkZfTGtUtYJZLzXaO73qE9X3zFI74KSaFa6UdcHKSk5mMTwd21aoU0lVfqxvAJ2v6etX9BUBdy8LJ5M4oNKXc5Lu3y43w81luISLJsq0AlhB1DddBd+rfhUGTxkbmhrIG/xYTT1y+ZD3Q5f3DQ6Y8/MTodaZ6caK7w3Gm8z/XplSajFAX3NG+hJaqYCuVOceDoetFYQlRsHy2BP9xs/8rk5r5/SsFwPiOucAoCRyFdXGh</vt:lpwstr>
  </property>
  <property fmtid="{D5CDD505-2E9C-101B-9397-08002B2CF9AE}" pid="48" name="x1ye=5">
    <vt:lpwstr>gfDkxdPffy0ejE/uibNW2c4rEKpSTtgBzxwZYVMoh+MNWaXITJB6zI/0eQuod45UYD1R+W6STwkXfO8L1wt8NI4Rb3gcfmB+ED4xGQIeS05tnenFTRR97DvUpYUO3DwXtezmE89kyQ1DxHUs1xDJpYzSv5nIFHLBxzVvWm/zOOxeDGpeWAuJSJ3HM9pdh4U/N6ojIznPnfluzvLxLbWtJXggy9PIx7yEQKCwTQL8svkAn4HlOPqeWA502wyQt8l</vt:lpwstr>
  </property>
  <property fmtid="{D5CDD505-2E9C-101B-9397-08002B2CF9AE}" pid="49" name="x1ye=50">
    <vt:lpwstr>02p3wROcXM5PDoY/cZZyuXnGA93TYQ4XQK4TWiemXvc0qwU+oHKALBZboBRd5LCnE6lztz+zJEEZOid7vucDfuAE27H41CfkMtCJw2CYbvx6ejD2rTcgppHmG2I5PZVLlf+BbNpg9NKbk+f1/BdB9ECwsrPiJTOltbERhjdjeTejtbiJDX7pEJFp67ki+qje7c/yIc738MbliHIYAryWHcHdpsob7kmYAolidGh75hIuVvBrexMGq12VSbfrGn6</vt:lpwstr>
  </property>
  <property fmtid="{D5CDD505-2E9C-101B-9397-08002B2CF9AE}" pid="50" name="x1ye=51">
    <vt:lpwstr>Tusc1NDs1VBXG7/MAm3upWJQ8vhi+5Qtg5JhSadMg8HVv86zXzMEgIIM6lcuOxzQXyo1OnSdPMO5vQEgYKPV5+8BwNbtFiEtyDSHQmCQ0ZGx1vzYoK0VRaGzKNf9TWYL2tzYUItjqtwGwaeK66/PzQvSc1CX1pvuvTNfhKjT8LsRJZ4sb9c5vCP0uq7MbSGeWghBFdi3oIaV/4pn9I1L73yiRlDe2EUuPy024dviI1ospPtfJ6MR3Znv+bKCeNF</vt:lpwstr>
  </property>
  <property fmtid="{D5CDD505-2E9C-101B-9397-08002B2CF9AE}" pid="51" name="x1ye=52">
    <vt:lpwstr>XvJ22utFaxpf0n5oab8VWcA8KdLP5qFeLzr0SE8Y+3Tk6zql9T5bLnx/tqqUbroiZEyapWpFStQc+TFTZbYLvdS1KDo8zbk1oJf83mZgLqST8w/QMC70vQxF6TnsYs+NPDi68BJBBRQd89/BhINcRqBDekcV0amYaORYfqSHJyu+XuKfIY5y+h3Snyk7Gh+qS0X+4qtkIwVeCwcW2AwEGtEO8CCw9TIyMvW11XBslpgGdeeKAKwAfYpZL4jekjB</vt:lpwstr>
  </property>
  <property fmtid="{D5CDD505-2E9C-101B-9397-08002B2CF9AE}" pid="52" name="x1ye=53">
    <vt:lpwstr>MPx/rR3fiUwXhRxNy5A2iyTEEYLVlmuDCV+EbI1E2gVm1qr/29/4ZMjyf0VX8ppi4Y2qQwfAysd+gu3WfI8jybgPd6v1hgqSldIsWP7dOPbLnEKy/dym9+3i8RxI+5x81RpywfLdiVn77thYuSk62z0nGb/0O4nbJ3NKU9KrtX7lGjqstLhFYtVC70HtcH3iTuBzVf6cPyZj9LN8I8wLAPRFuoLxWhOS8jaTi6MW2eKwh5zx5y9PxqCqN2Molip</vt:lpwstr>
  </property>
  <property fmtid="{D5CDD505-2E9C-101B-9397-08002B2CF9AE}" pid="53" name="x1ye=54">
    <vt:lpwstr>rPGkgJbKsOOO3t+FLae3a0ax/1DKSCtuNHmqTRxuimR0HhWqSoESGU0h6ANAdiHCc5M+RNMfmX6NpauX2fXT/T4lf0ojXhu3nHMBChXvoKJL/5cHGNXZY5i16eindqslWWLsD3Mji89C+pSVJxJcpMTCOD9fRTRb/aorScYDjQ6V0k/H5JkIq3nxwbURYyQ33aNVHYhgKl0skPOr3fNEZwEl0f3Nkj4wlxjApiMfqcFoSbXzk1hfenyudUBXdzK</vt:lpwstr>
  </property>
  <property fmtid="{D5CDD505-2E9C-101B-9397-08002B2CF9AE}" pid="54" name="x1ye=55">
    <vt:lpwstr>eEQOckKLmVD/Joy7KN6YXk62EkTiupbK/3SSHwFemEOsxqR3r8WNv9ufZV/c26f1XXx0yQ8CKJvpfGqKN7y+DUzzeQPuv7BLc52Sohn7CxQ6dxucnvRHhE3JN+RKgScZg74BIZaxlyR5f1otem4MhIZfZ85D4Nm6RiJr92+GKTLqqPd8UqkSXIU9Mh0sKGretwPENQ31t+gKvJgG2rJl6/Gx6HfvNq/uCsIaFhI1dO4+2vVbBe/n2IWJ7A7ebE5</vt:lpwstr>
  </property>
  <property fmtid="{D5CDD505-2E9C-101B-9397-08002B2CF9AE}" pid="55" name="x1ye=56">
    <vt:lpwstr>UT7n31QlhnS7ChmjYrJ9o/NbbZgXP9QEuegllYNVJGakBnzdX+FQ7oV22rM/fFRFhhI81Smlo6fArvXpK/r5nQCZ87YNs2DCnL42+FWG5c2WOJuP4LQY7/BsoTLxzHdHLwhXmuLMEBbzFQh9+6NtKwYKlUEaRfGKvsj6wgrAdt4p9G/ZpPgXONPdewb+JhHuxJ3MEe8cEH33GUKIyEMCLGYOUvlwLH+EHK1xi9ofGSktKRisxFjjcKBdxWAtagO</vt:lpwstr>
  </property>
  <property fmtid="{D5CDD505-2E9C-101B-9397-08002B2CF9AE}" pid="56" name="x1ye=57">
    <vt:lpwstr>eLcQXdiV1d54S6iN9XRV4BrFKsg3JYLlZWA+M+rsHFER6JxwdLJvpAVzYl8TAsEnxo+f95cyXO7V8Tcko9T81pbhqgGyRfd58u/FTupcmkC667y3l1Va9U3o1yypzUudFgFuSZFyd8nDLS83G6zzJeRuwdk9lsZCrcSgdtvUAgRhcDiFZFSLsOlif3zKEFIV3B6iR2hnaxIGr/L7MFcV1T/OSVp5HzrJo8F2qDdwqfYsGyo9rZe8izQWJQo8Tor</vt:lpwstr>
  </property>
  <property fmtid="{D5CDD505-2E9C-101B-9397-08002B2CF9AE}" pid="57" name="x1ye=58">
    <vt:lpwstr>s7HIzZLo0pQZ0BzWWZjxq0jcv9pS3OIb1Q+b2rdwfOXPC7Ww/96W6KWFvyihqkhLsDwxN2l9Y4qzfht+cgfNqHn2S7EwDHxst58sPEZ9aiZP5yQqaAaThmYKk/w1ClHcYXmY1Q6ws+H0ku8kHup1HmyjnGmv3HpusbEl29d671zBV0hkOfS8AKvuTq6kijxm9sgCkLI8nAf98e2rVOt5hUSVFd6YFigOPrNDT7LIJCZMEUEaZzL6jTpGxEofX6x</vt:lpwstr>
  </property>
  <property fmtid="{D5CDD505-2E9C-101B-9397-08002B2CF9AE}" pid="58" name="x1ye=59">
    <vt:lpwstr>fl0qzPVbiB2nFzlV745vDrEOfABllyBVNLkLqkl/a1DWzYqpKsAFCM1rwh+sqWfgC0oDx5cN96BroA4X3L8vuwGj4txX4Z78zldkMTV04eGgadwPXdsMrF30bOlTcOiJZZS2wCkfRI/Ueb0C1R9RGbGU/9G9vGFGXHgtAdr2itGWjemfg4mbJvOGtbvO4u79W6Tfm0+cBWpc8J3rU+EJkQnv4MIEZGaNF+VSdkhqzyfPVVX599vo8spA6rbpo7J</vt:lpwstr>
  </property>
  <property fmtid="{D5CDD505-2E9C-101B-9397-08002B2CF9AE}" pid="59" name="x1ye=6">
    <vt:lpwstr>ZCYuWKTUnp5dLKB+Cevt+Y3FJFTXqfsw43I7VgWUngPCk4O5azhgK+PcAWUrDUz6zUt0bTsAziF+5HC0geAMgoJO0gk9hjI++wmS+lwQXTsDoOqZjpei3m4wheaIm3wbyCm0Sp/Hsp33b3qnzK3IDl7JriFhOJ9Q+4FKsKmBd/fwYIlNzhFPxrq8LNaiYh67MdywyvUk6HdZQP8713iU5PqzYdjl30MI6jV9iaBfITaol9dGga7A2+BNAlonW1B</vt:lpwstr>
  </property>
  <property fmtid="{D5CDD505-2E9C-101B-9397-08002B2CF9AE}" pid="60" name="x1ye=60">
    <vt:lpwstr>s3gIw1k/mk0rptKMTqe88RqEVdlIZUYrv7caab8SE5DR7Bq8xi5sZbFPZoM+MYAsGlU8+Cb0QoDLhxihsPBT9SO2CK92qyraLarh1zlXBG8GL7n3tKB2knh/kRaRV95KVL1irinsrU2gN4A/JWUweVLXa9h8UnWUuj1AceSoKZeICOUnqkXQ6+qmFxlhgvzy03bOUuSXX1wnDXPvox1POdzf4ZW738lpWNKtYLRqfMQ/ulQxMGc8gouYI4/FD6a</vt:lpwstr>
  </property>
  <property fmtid="{D5CDD505-2E9C-101B-9397-08002B2CF9AE}" pid="61" name="x1ye=61">
    <vt:lpwstr>gUfIQMeAFgw7gXNJEhOX6MaMXvnK0hy47Txcv+kHzAjiH81HdNBTQJaswPXsvr4UoysItYj/4I8iuCic9WppbwYS61e6QdWdPSFkCGIByfECo1nKnC9Wdm3WtFL6NkalB5WyBbQkuJ8tDkfwVul9KRzfn8r/FL/I669sd91XmBWvY7VrrssUibJw7tRYjSFoLICTAW/xeC2lwgI2HerCup1qL+jxS/9QwYXwDNb5dT9j5O0mFAE1PxIl+HdIvVi</vt:lpwstr>
  </property>
  <property fmtid="{D5CDD505-2E9C-101B-9397-08002B2CF9AE}" pid="62" name="x1ye=62">
    <vt:lpwstr>GszRxWNJQAY2i3vYVErZN+m4AA0tfZ2SokHYGPSAkEatjxLxCaiVX8ha8KxYYNZxr1Vq5B5AfotoujRh+Q+HL0165EP5rjVLK9LQmMcF/MNnKm9pqQ3j5jaKL6kr9bqB7XXHjVTb3asuFlE97pDqJ83YonnB7JKbvcmSKxt6FOGzZOP3xCHvWTlVVBy/0UfyBJDb3NbavDyU+CdGiR9XJchAIJ2RnaZl8kEbid/RXTAFlGiCBJjOXKz+2+katy3</vt:lpwstr>
  </property>
  <property fmtid="{D5CDD505-2E9C-101B-9397-08002B2CF9AE}" pid="63" name="x1ye=63">
    <vt:lpwstr>/bcJ7W8h0RT93sDxMA21n7AYpEIIxNDqHskycLid0Rc3gAYk+XC+BruxR6TjMp4q9aAKUx1re6QcSApaQmYFe6rmXWf2FpGGp6MkQs9faUadYWdgknsu15xYwFc3/NT6PPKVG5XEK862uMYuF2Uprcjf/379x97EtT6uD4AAA==</vt:lpwstr>
  </property>
  <property fmtid="{D5CDD505-2E9C-101B-9397-08002B2CF9AE}" pid="64" name="x1ye=7">
    <vt:lpwstr>VCLPtB0S3e9KnxnKmENyHGtviV9pS3afTvrkrcoLHr2zEY5OBk8gW9HdYs0RYSv8rifhnpx/dbzelRI5OD0IKoSvkE97UcUARdLsNVik4JOggscne2bD28Xt/vNDJlHVncYPpO+a4qkZ5heiy6Qb0Uyw6+RllOfwz6duBv3XWSxMD0e3oRbW2NxLu1RQhBl0dgkiDuOKo+W/nmf5YMCUxq9JpywHVxK48NzjqgvIkUBqt41ipQCNoeTXitTsiIM</vt:lpwstr>
  </property>
  <property fmtid="{D5CDD505-2E9C-101B-9397-08002B2CF9AE}" pid="65" name="x1ye=8">
    <vt:lpwstr>9i97ro95VaIrSKTwDBrck3OAe5cW9eZV1zntlJ4FfeIw5+j1G3/QyHYZ8oz26Su9mZhS5mNgO32nr+rvdzPOLcgY84qpHJktDK+HLn4wXOZ+EsBDJUSXyLXmgFYHQkhWDPchXgguh2Qr+EH+2ghx4h9Hrdfv7KOKJroB/RhBd+x4Qh2pOta3jrWcuzghb5cN/fBTr0xQcVzSGtBpzXhkJ8fVeFEi2BoZQgEcsfeaf0piUaMqf9duwIwbvKOto8n</vt:lpwstr>
  </property>
  <property fmtid="{D5CDD505-2E9C-101B-9397-08002B2CF9AE}" pid="66" name="x1ye=9">
    <vt:lpwstr>1wr14x/LaoWN8T6SgOZz+lCT+1NkKcEGWdz/Ls6Mlkz8S5OD3iaXXVUJRA9ZrukwobDM/gGG6aYCTnGxiQbCkJW0WSeXno43k2NUjOv8VVBi6Mt8EM3tcCL8PaIWlIaol5DdpU1sBH7is4PAjgV3eXxVAKm7earO+KVa1fsT+keKqcbaVOxvinPlKEL1nSDeIyGy7KDij9K1WdgFhgjnkpamOD7oGDNmAvqQ5+Zui8BGg092+jYDQ4mCGvd4cnw</vt:lpwstr>
  </property>
</Properties>
</file>